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D2" w:rsidRPr="000516B3" w:rsidRDefault="001A2C82" w:rsidP="004F3132">
      <w:pPr>
        <w:spacing w:line="800" w:lineRule="exact"/>
        <w:ind w:left="567"/>
        <w:rPr>
          <w:sz w:val="56"/>
          <w:szCs w:val="56"/>
        </w:rPr>
      </w:pPr>
      <w:r w:rsidRPr="000516B3">
        <w:rPr>
          <w:b/>
          <w:color w:val="3B7382"/>
          <w:position w:val="-1"/>
          <w:sz w:val="56"/>
          <w:szCs w:val="56"/>
        </w:rPr>
        <w:t>Mohammad Sharique</w:t>
      </w:r>
    </w:p>
    <w:p w:rsidR="000516B3" w:rsidRDefault="000B5A31" w:rsidP="000516B3">
      <w:pPr>
        <w:spacing w:before="89"/>
        <w:ind w:left="567"/>
        <w:rPr>
          <w:b/>
          <w:color w:val="3B7382"/>
          <w:spacing w:val="-1"/>
          <w:sz w:val="36"/>
          <w:szCs w:val="36"/>
        </w:rPr>
      </w:pPr>
      <w:r w:rsidRPr="000516B3">
        <w:rPr>
          <w:b/>
          <w:color w:val="3B7382"/>
          <w:w w:val="116"/>
          <w:sz w:val="36"/>
          <w:szCs w:val="36"/>
        </w:rPr>
        <w:t>P</w:t>
      </w:r>
      <w:r w:rsidRPr="000516B3">
        <w:rPr>
          <w:b/>
          <w:color w:val="3B7382"/>
          <w:spacing w:val="-3"/>
          <w:w w:val="116"/>
          <w:sz w:val="36"/>
          <w:szCs w:val="36"/>
        </w:rPr>
        <w:t>y</w:t>
      </w:r>
      <w:r w:rsidRPr="000516B3">
        <w:rPr>
          <w:b/>
          <w:color w:val="3B7382"/>
          <w:w w:val="140"/>
          <w:sz w:val="36"/>
          <w:szCs w:val="36"/>
        </w:rPr>
        <w:t>t</w:t>
      </w:r>
      <w:r w:rsidRPr="000516B3">
        <w:rPr>
          <w:b/>
          <w:color w:val="3B7382"/>
          <w:spacing w:val="1"/>
          <w:sz w:val="36"/>
          <w:szCs w:val="36"/>
        </w:rPr>
        <w:t>h</w:t>
      </w:r>
      <w:r w:rsidRPr="000516B3">
        <w:rPr>
          <w:b/>
          <w:color w:val="3B7382"/>
          <w:w w:val="111"/>
          <w:sz w:val="36"/>
          <w:szCs w:val="36"/>
        </w:rPr>
        <w:t>o</w:t>
      </w:r>
      <w:r w:rsidRPr="000516B3">
        <w:rPr>
          <w:b/>
          <w:color w:val="3B7382"/>
          <w:sz w:val="36"/>
          <w:szCs w:val="36"/>
        </w:rPr>
        <w:t xml:space="preserve">n </w:t>
      </w:r>
      <w:r w:rsidRPr="000516B3">
        <w:rPr>
          <w:b/>
          <w:color w:val="3B7382"/>
          <w:w w:val="107"/>
          <w:sz w:val="36"/>
          <w:szCs w:val="36"/>
        </w:rPr>
        <w:t>D</w:t>
      </w:r>
      <w:r w:rsidRPr="000516B3">
        <w:rPr>
          <w:b/>
          <w:color w:val="3B7382"/>
          <w:w w:val="112"/>
          <w:sz w:val="36"/>
          <w:szCs w:val="36"/>
        </w:rPr>
        <w:t>ev</w:t>
      </w:r>
      <w:r w:rsidRPr="000516B3">
        <w:rPr>
          <w:b/>
          <w:color w:val="3B7382"/>
          <w:w w:val="107"/>
          <w:sz w:val="36"/>
          <w:szCs w:val="36"/>
        </w:rPr>
        <w:t>el</w:t>
      </w:r>
      <w:r w:rsidRPr="000516B3">
        <w:rPr>
          <w:b/>
          <w:color w:val="3B7382"/>
          <w:spacing w:val="1"/>
          <w:w w:val="111"/>
          <w:sz w:val="36"/>
          <w:szCs w:val="36"/>
        </w:rPr>
        <w:t>o</w:t>
      </w:r>
      <w:r w:rsidRPr="000516B3">
        <w:rPr>
          <w:b/>
          <w:color w:val="3B7382"/>
          <w:w w:val="111"/>
          <w:sz w:val="36"/>
          <w:szCs w:val="36"/>
        </w:rPr>
        <w:t>p</w:t>
      </w:r>
      <w:r w:rsidRPr="000516B3">
        <w:rPr>
          <w:b/>
          <w:color w:val="3B7382"/>
          <w:spacing w:val="-1"/>
          <w:sz w:val="36"/>
          <w:szCs w:val="36"/>
        </w:rPr>
        <w:t>e</w:t>
      </w:r>
      <w:r w:rsidR="00C84A9C" w:rsidRPr="000516B3">
        <w:rPr>
          <w:b/>
          <w:color w:val="3B7382"/>
          <w:spacing w:val="-1"/>
          <w:sz w:val="36"/>
          <w:szCs w:val="36"/>
        </w:rPr>
        <w:t>r</w:t>
      </w:r>
    </w:p>
    <w:p w:rsidR="00FE3489" w:rsidRPr="00FE3489" w:rsidRDefault="00FE3489" w:rsidP="000516B3">
      <w:pPr>
        <w:spacing w:before="89"/>
        <w:ind w:left="567"/>
        <w:rPr>
          <w:b/>
          <w:color w:val="3B7382"/>
          <w:spacing w:val="-1"/>
          <w:sz w:val="32"/>
          <w:szCs w:val="32"/>
        </w:rPr>
      </w:pPr>
      <w:r w:rsidRPr="00FE3489">
        <w:rPr>
          <w:b/>
          <w:color w:val="3B7382"/>
          <w:w w:val="116"/>
          <w:sz w:val="32"/>
          <w:szCs w:val="32"/>
        </w:rPr>
        <w:t>TCS</w:t>
      </w:r>
      <w:r>
        <w:rPr>
          <w:b/>
          <w:color w:val="3B7382"/>
          <w:w w:val="116"/>
          <w:sz w:val="32"/>
          <w:szCs w:val="32"/>
        </w:rPr>
        <w:t>, Pune</w:t>
      </w:r>
    </w:p>
    <w:p w:rsidR="00896FD2" w:rsidRPr="000516B3" w:rsidRDefault="00FE3489">
      <w:pPr>
        <w:spacing w:line="200" w:lineRule="exact"/>
      </w:pPr>
      <w:r>
        <w:tab/>
      </w:r>
    </w:p>
    <w:p w:rsidR="00896FD2" w:rsidRPr="000516B3" w:rsidRDefault="00FE3489">
      <w:pPr>
        <w:spacing w:before="16" w:line="220" w:lineRule="exact"/>
        <w:rPr>
          <w:sz w:val="22"/>
          <w:szCs w:val="22"/>
        </w:rPr>
      </w:pPr>
      <w:r>
        <w:rPr>
          <w:sz w:val="22"/>
          <w:szCs w:val="22"/>
        </w:rPr>
        <w:tab/>
      </w:r>
    </w:p>
    <w:p w:rsidR="00E06F9C" w:rsidRDefault="00BA3F70" w:rsidP="00E06F9C">
      <w:pPr>
        <w:ind w:left="284"/>
        <w:rPr>
          <w:rFonts w:eastAsia="Gill Sans MT"/>
          <w:b/>
          <w:color w:val="3B7382"/>
          <w:sz w:val="24"/>
          <w:szCs w:val="24"/>
        </w:rPr>
      </w:pPr>
      <w:r w:rsidRPr="000516B3">
        <w:rPr>
          <w:rFonts w:eastAsia="Gill Sans MT"/>
          <w:b/>
          <w:color w:val="3B7382"/>
          <w:sz w:val="24"/>
          <w:szCs w:val="24"/>
        </w:rPr>
        <w:t>CAREER OBJECTIVE</w:t>
      </w:r>
    </w:p>
    <w:p w:rsidR="00916ECC" w:rsidRDefault="00916ECC" w:rsidP="00E06F9C">
      <w:pPr>
        <w:spacing w:line="200" w:lineRule="exact"/>
        <w:ind w:left="720" w:right="-264"/>
        <w:jc w:val="both"/>
      </w:pPr>
      <w:r>
        <w:rPr>
          <w:rFonts w:eastAsia="Gill Sans MT"/>
          <w:w w:val="145"/>
        </w:rPr>
        <w:t xml:space="preserve">Seeking a challenging, growth oriented position in a progressive and innovative organization, where my </w:t>
      </w:r>
      <w:r w:rsidR="00E06F9C">
        <w:rPr>
          <w:rFonts w:eastAsia="Gill Sans MT"/>
          <w:w w:val="145"/>
        </w:rPr>
        <w:t>professional skills and constant drive towards success enables me to help further development of organization and myself.</w:t>
      </w:r>
    </w:p>
    <w:p w:rsidR="00E06F9C" w:rsidRPr="000516B3" w:rsidRDefault="00E06F9C" w:rsidP="00E06F9C">
      <w:pPr>
        <w:spacing w:line="200" w:lineRule="exact"/>
        <w:ind w:left="720"/>
      </w:pPr>
    </w:p>
    <w:p w:rsidR="004D4737" w:rsidRPr="000516B3" w:rsidRDefault="00E2530D" w:rsidP="004F3132">
      <w:pPr>
        <w:spacing w:before="1"/>
        <w:ind w:left="284"/>
        <w:rPr>
          <w:rFonts w:eastAsia="Gill Sans MT"/>
          <w:b/>
          <w:spacing w:val="-15"/>
          <w:w w:val="117"/>
          <w:sz w:val="24"/>
          <w:szCs w:val="24"/>
        </w:rPr>
      </w:pPr>
      <w:r w:rsidRPr="000516B3">
        <w:rPr>
          <w:rFonts w:eastAsia="Gill Sans MT"/>
          <w:b/>
          <w:color w:val="3B7382"/>
          <w:sz w:val="24"/>
          <w:szCs w:val="24"/>
        </w:rPr>
        <w:t xml:space="preserve">PROFESSIONAL </w:t>
      </w:r>
      <w:r w:rsidR="00593D5E" w:rsidRPr="000516B3">
        <w:rPr>
          <w:rFonts w:eastAsia="Gill Sans MT"/>
          <w:b/>
          <w:color w:val="3B7382"/>
          <w:sz w:val="24"/>
          <w:szCs w:val="24"/>
        </w:rPr>
        <w:t>SUMMARY</w:t>
      </w:r>
    </w:p>
    <w:p w:rsidR="00896FD2" w:rsidRPr="000516B3" w:rsidRDefault="00896FD2">
      <w:pPr>
        <w:spacing w:before="6" w:line="100" w:lineRule="exact"/>
        <w:rPr>
          <w:sz w:val="11"/>
          <w:szCs w:val="11"/>
        </w:rPr>
      </w:pP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 xml:space="preserve">Having excellent experience of 3.3 years in Software Development. </w:t>
      </w:r>
      <w:r w:rsidR="00916ECC">
        <w:rPr>
          <w:rFonts w:eastAsia="Gill Sans MT"/>
          <w:w w:val="145"/>
        </w:rPr>
        <w:t>See</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Developed application using D</w:t>
      </w:r>
      <w:r w:rsidR="00F42AB4" w:rsidRPr="000516B3">
        <w:rPr>
          <w:rFonts w:eastAsia="Gill Sans MT"/>
          <w:w w:val="145"/>
        </w:rPr>
        <w:t>jango</w:t>
      </w:r>
      <w:r w:rsidRPr="000516B3">
        <w:rPr>
          <w:rFonts w:eastAsia="Gill Sans MT"/>
          <w:w w:val="145"/>
        </w:rPr>
        <w:t xml:space="preserve"> framework which is based on model template view design pattern.</w:t>
      </w:r>
    </w:p>
    <w:p w:rsidR="005506F3" w:rsidRPr="000516B3" w:rsidRDefault="005506F3" w:rsidP="00F42AB4">
      <w:pPr>
        <w:pStyle w:val="ListParagraph"/>
        <w:numPr>
          <w:ilvl w:val="0"/>
          <w:numId w:val="8"/>
        </w:numPr>
        <w:spacing w:before="56"/>
        <w:ind w:left="1134" w:hanging="283"/>
        <w:rPr>
          <w:rFonts w:eastAsia="Gill Sans MT"/>
        </w:rPr>
      </w:pPr>
      <w:r w:rsidRPr="000516B3">
        <w:rPr>
          <w:rFonts w:eastAsia="Gill Sans MT"/>
          <w:w w:val="145"/>
        </w:rPr>
        <w:t>Extensively used D</w:t>
      </w:r>
      <w:r w:rsidR="00F42AB4" w:rsidRPr="000516B3">
        <w:rPr>
          <w:rFonts w:eastAsia="Gill Sans MT"/>
          <w:w w:val="145"/>
        </w:rPr>
        <w:t>jango</w:t>
      </w:r>
      <w:r w:rsidRPr="000516B3">
        <w:rPr>
          <w:rFonts w:eastAsia="Gill Sans MT"/>
          <w:w w:val="145"/>
        </w:rPr>
        <w:t xml:space="preserve"> technologies, which includes forms, templates and </w:t>
      </w:r>
      <w:r w:rsidR="00F42AB4" w:rsidRPr="000516B3">
        <w:rPr>
          <w:rFonts w:eastAsia="Gill Sans MT"/>
          <w:w w:val="145"/>
        </w:rPr>
        <w:t>orm</w:t>
      </w:r>
      <w:r w:rsidRPr="000516B3">
        <w:rPr>
          <w:rFonts w:eastAsia="Gill Sans MT"/>
          <w:w w:val="145"/>
        </w:rPr>
        <w:t xml:space="preserve"> for communication with database in different forms.</w:t>
      </w:r>
    </w:p>
    <w:p w:rsidR="005506F3" w:rsidRPr="000516B3" w:rsidRDefault="005506F3" w:rsidP="00F42AB4">
      <w:pPr>
        <w:pStyle w:val="ListParagraph"/>
        <w:numPr>
          <w:ilvl w:val="0"/>
          <w:numId w:val="8"/>
        </w:numPr>
        <w:spacing w:before="56"/>
        <w:ind w:left="1134" w:hanging="283"/>
        <w:rPr>
          <w:rFonts w:eastAsia="Gill Sans MT"/>
        </w:rPr>
      </w:pPr>
      <w:r w:rsidRPr="000516B3">
        <w:rPr>
          <w:rFonts w:eastAsia="Gill Sans MT"/>
          <w:w w:val="145"/>
        </w:rPr>
        <w:t xml:space="preserve">Extensively used decorators, validators actions using </w:t>
      </w:r>
      <w:r w:rsidR="000516B3" w:rsidRPr="000516B3">
        <w:rPr>
          <w:rFonts w:eastAsia="Gill Sans MT"/>
          <w:w w:val="145"/>
        </w:rPr>
        <w:t>Django Framework</w:t>
      </w:r>
      <w:r w:rsidRPr="000516B3">
        <w:rPr>
          <w:rFonts w:eastAsia="Gill Sans MT"/>
          <w:w w:val="145"/>
        </w:rPr>
        <w:t>.</w:t>
      </w:r>
    </w:p>
    <w:p w:rsidR="005506F3" w:rsidRPr="000516B3" w:rsidRDefault="005506F3" w:rsidP="00F42AB4">
      <w:pPr>
        <w:pStyle w:val="ListParagraph"/>
        <w:numPr>
          <w:ilvl w:val="0"/>
          <w:numId w:val="8"/>
        </w:numPr>
        <w:spacing w:before="41"/>
        <w:ind w:left="1134" w:hanging="283"/>
        <w:rPr>
          <w:rFonts w:eastAsia="Gill Sans MT"/>
        </w:rPr>
      </w:pPr>
      <w:r w:rsidRPr="000516B3">
        <w:rPr>
          <w:rFonts w:eastAsia="Gill Sans MT"/>
          <w:w w:val="145"/>
        </w:rPr>
        <w:t>Worked on CSV files while trying to get input from the MySQL database.</w:t>
      </w:r>
    </w:p>
    <w:p w:rsidR="005506F3" w:rsidRPr="000516B3" w:rsidRDefault="005506F3" w:rsidP="00F42AB4">
      <w:pPr>
        <w:pStyle w:val="ListParagraph"/>
        <w:numPr>
          <w:ilvl w:val="0"/>
          <w:numId w:val="8"/>
        </w:numPr>
        <w:spacing w:before="41"/>
        <w:ind w:left="1134" w:hanging="283"/>
        <w:rPr>
          <w:rFonts w:eastAsia="Gill Sans MT"/>
        </w:rPr>
      </w:pPr>
      <w:r w:rsidRPr="000516B3">
        <w:rPr>
          <w:rFonts w:eastAsia="Gill Sans MT"/>
          <w:w w:val="145"/>
        </w:rPr>
        <w:t xml:space="preserve">Good experience of </w:t>
      </w:r>
      <w:r w:rsidR="000516B3" w:rsidRPr="000516B3">
        <w:rPr>
          <w:rFonts w:eastAsia="Gill Sans MT"/>
          <w:w w:val="145"/>
        </w:rPr>
        <w:t>storing,</w:t>
      </w:r>
      <w:r w:rsidRPr="000516B3">
        <w:rPr>
          <w:rFonts w:eastAsia="Gill Sans MT"/>
          <w:w w:val="145"/>
        </w:rPr>
        <w:t xml:space="preserve"> retrieving and manipulating data from MySQL.</w:t>
      </w:r>
    </w:p>
    <w:p w:rsidR="005506F3" w:rsidRPr="000516B3" w:rsidRDefault="005506F3" w:rsidP="00F42AB4">
      <w:pPr>
        <w:pStyle w:val="ListParagraph"/>
        <w:numPr>
          <w:ilvl w:val="0"/>
          <w:numId w:val="8"/>
        </w:numPr>
        <w:spacing w:before="41"/>
        <w:ind w:left="1134" w:hanging="283"/>
        <w:rPr>
          <w:rFonts w:eastAsia="Gill Sans MT"/>
        </w:rPr>
      </w:pPr>
      <w:r w:rsidRPr="000516B3">
        <w:rPr>
          <w:rFonts w:eastAsia="Gill Sans MT"/>
          <w:w w:val="145"/>
        </w:rPr>
        <w:t xml:space="preserve">Good technical </w:t>
      </w:r>
      <w:r w:rsidR="000516B3" w:rsidRPr="000516B3">
        <w:rPr>
          <w:rFonts w:eastAsia="Gill Sans MT"/>
          <w:w w:val="145"/>
        </w:rPr>
        <w:t>mentoring, code</w:t>
      </w:r>
      <w:r w:rsidRPr="000516B3">
        <w:rPr>
          <w:rFonts w:eastAsia="Gill Sans MT"/>
          <w:w w:val="145"/>
        </w:rPr>
        <w:t xml:space="preserve"> reviews to deliver quality output.</w:t>
      </w:r>
    </w:p>
    <w:p w:rsidR="005506F3"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Create and write result reports in different formats like txt, csv, xls and J</w:t>
      </w:r>
      <w:r w:rsidR="000516B3" w:rsidRPr="000516B3">
        <w:rPr>
          <w:rFonts w:eastAsia="Gill Sans MT"/>
          <w:w w:val="145"/>
        </w:rPr>
        <w:t>SON</w:t>
      </w:r>
      <w:r w:rsidRPr="000516B3">
        <w:rPr>
          <w:rFonts w:eastAsia="Gill Sans MT"/>
          <w:w w:val="145"/>
        </w:rPr>
        <w:t>.</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Good knowledge on analyzing business requirements and planning accordingly.</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Excellent troubleshooting and debugging abilities for web applications.</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 xml:space="preserve">Having </w:t>
      </w:r>
      <w:r w:rsidR="000516B3">
        <w:rPr>
          <w:rFonts w:eastAsia="Gill Sans MT"/>
          <w:w w:val="145"/>
        </w:rPr>
        <w:t>good</w:t>
      </w:r>
      <w:r w:rsidRPr="000516B3">
        <w:rPr>
          <w:rFonts w:eastAsia="Gill Sans MT"/>
          <w:w w:val="145"/>
        </w:rPr>
        <w:t xml:space="preserve"> logical, analytical and problem – solving skills.</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Participated in trainings offered in order to increase technical skills.</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Involved in knowledge sharing and knowledge transfer to the new members of the project and preparation of knowledge transfer documents.</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Good in Oral and written communication skills.</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Worked with others in a team environment as well as an individual environment.</w:t>
      </w:r>
    </w:p>
    <w:p w:rsidR="00795A40" w:rsidRPr="000516B3" w:rsidRDefault="00795A40" w:rsidP="00F42AB4">
      <w:pPr>
        <w:pStyle w:val="ListParagraph"/>
        <w:numPr>
          <w:ilvl w:val="0"/>
          <w:numId w:val="8"/>
        </w:numPr>
        <w:spacing w:before="56"/>
        <w:ind w:left="1134" w:hanging="283"/>
        <w:rPr>
          <w:rFonts w:eastAsia="Gill Sans MT"/>
        </w:rPr>
      </w:pPr>
      <w:r w:rsidRPr="000516B3">
        <w:rPr>
          <w:rFonts w:eastAsia="Gill Sans MT"/>
          <w:w w:val="145"/>
        </w:rPr>
        <w:t>Quick learner and adaptive to new and challenging technolog</w:t>
      </w:r>
      <w:r w:rsidR="00A4630F" w:rsidRPr="000516B3">
        <w:rPr>
          <w:rFonts w:eastAsia="Gill Sans MT"/>
          <w:w w:val="145"/>
        </w:rPr>
        <w:t>ical environment.</w:t>
      </w:r>
    </w:p>
    <w:p w:rsidR="00795A40" w:rsidRPr="000516B3" w:rsidRDefault="00A4630F" w:rsidP="00F42AB4">
      <w:pPr>
        <w:pStyle w:val="ListParagraph"/>
        <w:numPr>
          <w:ilvl w:val="0"/>
          <w:numId w:val="8"/>
        </w:numPr>
        <w:spacing w:before="56"/>
        <w:ind w:left="1134" w:hanging="283"/>
        <w:rPr>
          <w:rFonts w:eastAsia="Gill Sans MT"/>
        </w:rPr>
      </w:pPr>
      <w:r w:rsidRPr="000516B3">
        <w:rPr>
          <w:rFonts w:eastAsia="Gill Sans MT"/>
          <w:w w:val="145"/>
        </w:rPr>
        <w:t>Taking ownership of an assigned work.</w:t>
      </w:r>
    </w:p>
    <w:p w:rsidR="008817A7" w:rsidRPr="000516B3" w:rsidRDefault="008817A7" w:rsidP="00795A40">
      <w:pPr>
        <w:spacing w:before="12" w:line="220" w:lineRule="exact"/>
      </w:pPr>
    </w:p>
    <w:p w:rsidR="008817A7" w:rsidRPr="000516B3" w:rsidRDefault="00BF7D0A" w:rsidP="000B0D45">
      <w:pPr>
        <w:spacing w:before="1"/>
        <w:ind w:left="284"/>
        <w:rPr>
          <w:rFonts w:eastAsia="Gill Sans MT"/>
          <w:b/>
          <w:color w:val="3B7382"/>
          <w:sz w:val="24"/>
          <w:szCs w:val="24"/>
        </w:rPr>
      </w:pPr>
      <w:r>
        <w:rPr>
          <w:rFonts w:eastAsia="Gill Sans MT"/>
          <w:b/>
          <w:color w:val="3B7382"/>
          <w:sz w:val="24"/>
          <w:szCs w:val="24"/>
        </w:rPr>
        <w:t>WORK EXPERIENCE</w:t>
      </w:r>
    </w:p>
    <w:p w:rsidR="008817A7" w:rsidRDefault="000B0D45" w:rsidP="00E06F9C">
      <w:pPr>
        <w:spacing w:before="1"/>
        <w:ind w:left="567"/>
        <w:jc w:val="both"/>
        <w:rPr>
          <w:rFonts w:eastAsia="Gill Sans MT"/>
          <w:b/>
          <w:spacing w:val="-15"/>
          <w:w w:val="117"/>
          <w:sz w:val="23"/>
          <w:szCs w:val="23"/>
        </w:rPr>
      </w:pPr>
      <w:r w:rsidRPr="000B0D45">
        <w:rPr>
          <w:rFonts w:eastAsia="Gill Sans MT"/>
          <w:b/>
          <w:color w:val="000000" w:themeColor="text1"/>
        </w:rPr>
        <w:t>Designation</w:t>
      </w:r>
      <w:r>
        <w:rPr>
          <w:rFonts w:eastAsia="Gill Sans MT"/>
          <w:b/>
          <w:color w:val="000000" w:themeColor="text1"/>
        </w:rPr>
        <w:t xml:space="preserve">    </w:t>
      </w:r>
      <w:r w:rsidR="00AB69A3">
        <w:rPr>
          <w:rFonts w:eastAsia="Gill Sans MT"/>
          <w:b/>
          <w:color w:val="000000" w:themeColor="text1"/>
        </w:rPr>
        <w:tab/>
      </w:r>
      <w:r w:rsidR="00747958">
        <w:rPr>
          <w:rFonts w:eastAsia="Gill Sans MT"/>
          <w:b/>
          <w:color w:val="000000" w:themeColor="text1"/>
        </w:rPr>
        <w:t xml:space="preserve">    </w:t>
      </w:r>
      <w:r w:rsidRPr="000B0D45">
        <w:rPr>
          <w:rFonts w:eastAsia="Gill Sans MT"/>
          <w:b/>
          <w:color w:val="000000" w:themeColor="text1"/>
        </w:rPr>
        <w:t>:-</w:t>
      </w:r>
      <w:r>
        <w:rPr>
          <w:rFonts w:eastAsia="Gill Sans MT"/>
          <w:b/>
          <w:color w:val="3B7382"/>
        </w:rPr>
        <w:t xml:space="preserve"> </w:t>
      </w:r>
      <w:r w:rsidR="00916ECC">
        <w:rPr>
          <w:rFonts w:eastAsia="Gill Sans MT"/>
          <w:b/>
          <w:color w:val="3B7382"/>
        </w:rPr>
        <w:t xml:space="preserve">  </w:t>
      </w:r>
      <w:r>
        <w:rPr>
          <w:rFonts w:eastAsia="Gill Sans MT"/>
          <w:b/>
          <w:color w:val="3B7382"/>
        </w:rPr>
        <w:t xml:space="preserve">  </w:t>
      </w:r>
      <w:r w:rsidR="008817A7" w:rsidRPr="000B0D45">
        <w:rPr>
          <w:rFonts w:eastAsia="Gill Sans MT"/>
          <w:color w:val="000000" w:themeColor="text1"/>
        </w:rPr>
        <w:t>Python Developer</w:t>
      </w:r>
      <w:r w:rsidR="008817A7" w:rsidRPr="000516B3">
        <w:rPr>
          <w:rFonts w:eastAsia="Gill Sans MT"/>
          <w:b/>
          <w:spacing w:val="-15"/>
          <w:w w:val="117"/>
          <w:sz w:val="23"/>
          <w:szCs w:val="23"/>
        </w:rPr>
        <w:t xml:space="preserve"> </w:t>
      </w:r>
      <w:r>
        <w:rPr>
          <w:rFonts w:eastAsia="Gill Sans MT"/>
          <w:b/>
          <w:spacing w:val="-15"/>
          <w:w w:val="117"/>
          <w:sz w:val="23"/>
          <w:szCs w:val="23"/>
        </w:rPr>
        <w:t xml:space="preserve"> </w:t>
      </w:r>
    </w:p>
    <w:p w:rsidR="000B0D45" w:rsidRDefault="00747958" w:rsidP="00E06F9C">
      <w:pPr>
        <w:spacing w:before="1"/>
        <w:ind w:left="567"/>
        <w:jc w:val="both"/>
        <w:rPr>
          <w:rFonts w:eastAsia="Gill Sans MT"/>
          <w:spacing w:val="-15"/>
          <w:w w:val="117"/>
        </w:rPr>
      </w:pPr>
      <w:r>
        <w:rPr>
          <w:rFonts w:eastAsia="Gill Sans MT"/>
          <w:b/>
          <w:color w:val="000000" w:themeColor="text1"/>
        </w:rPr>
        <w:t>Company</w:t>
      </w:r>
      <w:r w:rsidR="00AB69A3">
        <w:rPr>
          <w:rFonts w:eastAsia="Gill Sans MT"/>
          <w:b/>
          <w:color w:val="000000" w:themeColor="text1"/>
        </w:rPr>
        <w:t xml:space="preserve"> Name</w:t>
      </w:r>
      <w:r>
        <w:rPr>
          <w:rFonts w:eastAsia="Gill Sans MT"/>
          <w:b/>
          <w:color w:val="000000" w:themeColor="text1"/>
        </w:rPr>
        <w:tab/>
        <w:t xml:space="preserve">    </w:t>
      </w:r>
      <w:r w:rsidR="000B0D45" w:rsidRPr="007A110A">
        <w:rPr>
          <w:rFonts w:eastAsia="Gill Sans MT"/>
          <w:b/>
          <w:color w:val="000000" w:themeColor="text1"/>
        </w:rPr>
        <w:t>:</w:t>
      </w:r>
      <w:r w:rsidR="000B0D45" w:rsidRPr="007A110A">
        <w:rPr>
          <w:rFonts w:eastAsia="Gill Sans MT"/>
          <w:b/>
          <w:spacing w:val="-15"/>
          <w:w w:val="117"/>
          <w:sz w:val="23"/>
          <w:szCs w:val="23"/>
        </w:rPr>
        <w:t xml:space="preserve">- </w:t>
      </w:r>
      <w:r w:rsidR="00916ECC">
        <w:rPr>
          <w:rFonts w:eastAsia="Gill Sans MT"/>
          <w:b/>
          <w:spacing w:val="-15"/>
          <w:w w:val="117"/>
          <w:sz w:val="23"/>
          <w:szCs w:val="23"/>
        </w:rPr>
        <w:t xml:space="preserve">  </w:t>
      </w:r>
      <w:r w:rsidR="000B0D45">
        <w:rPr>
          <w:rFonts w:eastAsia="Gill Sans MT"/>
          <w:b/>
          <w:spacing w:val="-15"/>
          <w:w w:val="117"/>
          <w:sz w:val="23"/>
          <w:szCs w:val="23"/>
        </w:rPr>
        <w:t xml:space="preserve">  </w:t>
      </w:r>
      <w:r w:rsidR="000B0D45">
        <w:rPr>
          <w:rFonts w:eastAsia="Gill Sans MT"/>
          <w:spacing w:val="-15"/>
          <w:w w:val="117"/>
        </w:rPr>
        <w:t xml:space="preserve">ITE Software Solutions </w:t>
      </w:r>
      <w:r>
        <w:rPr>
          <w:rFonts w:eastAsia="Gill Sans MT"/>
          <w:spacing w:val="-15"/>
          <w:w w:val="117"/>
        </w:rPr>
        <w:t>Pvt Ltd</w:t>
      </w:r>
      <w:r>
        <w:rPr>
          <w:rFonts w:eastAsia="Gill Sans MT"/>
          <w:spacing w:val="-15"/>
          <w:w w:val="117"/>
        </w:rPr>
        <w:tab/>
      </w:r>
      <w:r w:rsidR="000B0D45">
        <w:rPr>
          <w:rFonts w:eastAsia="Gill Sans MT"/>
          <w:spacing w:val="-15"/>
          <w:w w:val="117"/>
        </w:rPr>
        <w:t>August 2018 – Present.</w:t>
      </w:r>
    </w:p>
    <w:p w:rsidR="00747958" w:rsidRDefault="00747958" w:rsidP="00E06F9C">
      <w:pPr>
        <w:spacing w:before="1"/>
        <w:ind w:left="567"/>
        <w:jc w:val="both"/>
        <w:rPr>
          <w:rFonts w:eastAsia="Gill Sans MT"/>
          <w:color w:val="000000" w:themeColor="text1"/>
        </w:rPr>
      </w:pPr>
      <w:r>
        <w:rPr>
          <w:rFonts w:eastAsia="Gill Sans MT"/>
          <w:b/>
          <w:color w:val="000000" w:themeColor="text1"/>
        </w:rPr>
        <w:t>Company Address</w:t>
      </w:r>
      <w:r>
        <w:rPr>
          <w:rFonts w:eastAsia="Gill Sans MT"/>
          <w:b/>
          <w:color w:val="000000" w:themeColor="text1"/>
        </w:rPr>
        <w:tab/>
        <w:t xml:space="preserve">    :- </w:t>
      </w:r>
      <w:r w:rsidR="00916ECC">
        <w:rPr>
          <w:rFonts w:eastAsia="Gill Sans MT"/>
          <w:b/>
          <w:color w:val="000000" w:themeColor="text1"/>
        </w:rPr>
        <w:t xml:space="preserve">  </w:t>
      </w:r>
      <w:r>
        <w:rPr>
          <w:rFonts w:eastAsia="Gill Sans MT"/>
          <w:b/>
          <w:color w:val="000000" w:themeColor="text1"/>
        </w:rPr>
        <w:t xml:space="preserve">  </w:t>
      </w:r>
      <w:r w:rsidRPr="00747958">
        <w:rPr>
          <w:rFonts w:eastAsia="Gill Sans MT"/>
          <w:color w:val="000000" w:themeColor="text1"/>
        </w:rPr>
        <w:t>S.NO. 50/16</w:t>
      </w:r>
      <w:r>
        <w:rPr>
          <w:rFonts w:eastAsia="Gill Sans MT"/>
          <w:color w:val="000000" w:themeColor="text1"/>
        </w:rPr>
        <w:t>, Ahilyadevi C</w:t>
      </w:r>
      <w:r w:rsidRPr="00747958">
        <w:rPr>
          <w:rFonts w:eastAsia="Gill Sans MT"/>
          <w:color w:val="000000" w:themeColor="text1"/>
        </w:rPr>
        <w:t xml:space="preserve">omplex, </w:t>
      </w:r>
    </w:p>
    <w:p w:rsidR="00747958" w:rsidRDefault="00747958" w:rsidP="00E06F9C">
      <w:pPr>
        <w:spacing w:before="1"/>
        <w:ind w:left="2160"/>
        <w:jc w:val="both"/>
        <w:rPr>
          <w:rFonts w:eastAsia="Gill Sans MT"/>
          <w:color w:val="000000" w:themeColor="text1"/>
        </w:rPr>
      </w:pPr>
      <w:r>
        <w:rPr>
          <w:rFonts w:eastAsia="Gill Sans MT"/>
          <w:b/>
          <w:color w:val="000000" w:themeColor="text1"/>
        </w:rPr>
        <w:t xml:space="preserve">         </w:t>
      </w:r>
      <w:r w:rsidR="00916ECC">
        <w:rPr>
          <w:rFonts w:eastAsia="Gill Sans MT"/>
          <w:b/>
          <w:color w:val="000000" w:themeColor="text1"/>
        </w:rPr>
        <w:t xml:space="preserve">  </w:t>
      </w:r>
      <w:r>
        <w:rPr>
          <w:rFonts w:eastAsia="Gill Sans MT"/>
          <w:b/>
          <w:color w:val="000000" w:themeColor="text1"/>
        </w:rPr>
        <w:t xml:space="preserve"> </w:t>
      </w:r>
      <w:r w:rsidRPr="00747958">
        <w:rPr>
          <w:rFonts w:eastAsia="Gill Sans MT"/>
          <w:color w:val="000000" w:themeColor="text1"/>
        </w:rPr>
        <w:t>Dhayari Narhe Road</w:t>
      </w:r>
      <w:r>
        <w:rPr>
          <w:rFonts w:eastAsia="Gill Sans MT"/>
          <w:color w:val="000000" w:themeColor="text1"/>
        </w:rPr>
        <w:t>,</w:t>
      </w:r>
    </w:p>
    <w:p w:rsidR="00747958" w:rsidRPr="00747958" w:rsidRDefault="00747958" w:rsidP="00E06F9C">
      <w:pPr>
        <w:spacing w:before="1"/>
        <w:ind w:left="2160"/>
        <w:jc w:val="both"/>
        <w:rPr>
          <w:rFonts w:eastAsia="Gill Sans MT"/>
          <w:color w:val="000000" w:themeColor="text1"/>
        </w:rPr>
      </w:pPr>
      <w:r>
        <w:rPr>
          <w:rFonts w:eastAsia="Gill Sans MT"/>
          <w:color w:val="000000" w:themeColor="text1"/>
        </w:rPr>
        <w:t xml:space="preserve">          </w:t>
      </w:r>
      <w:r w:rsidR="00916ECC">
        <w:rPr>
          <w:rFonts w:eastAsia="Gill Sans MT"/>
          <w:color w:val="000000" w:themeColor="text1"/>
        </w:rPr>
        <w:t xml:space="preserve">  </w:t>
      </w:r>
      <w:r w:rsidRPr="00747958">
        <w:rPr>
          <w:rFonts w:eastAsia="Gill Sans MT"/>
          <w:color w:val="000000" w:themeColor="text1"/>
        </w:rPr>
        <w:t>Pune-411041, Maharashtra</w:t>
      </w:r>
      <w:r>
        <w:rPr>
          <w:rFonts w:eastAsia="Gill Sans MT"/>
          <w:color w:val="000000" w:themeColor="text1"/>
        </w:rPr>
        <w:t>.</w:t>
      </w:r>
    </w:p>
    <w:p w:rsidR="008817A7" w:rsidRPr="000516B3" w:rsidRDefault="008817A7" w:rsidP="008817A7">
      <w:pPr>
        <w:spacing w:before="6" w:line="100" w:lineRule="exact"/>
        <w:rPr>
          <w:sz w:val="11"/>
          <w:szCs w:val="11"/>
        </w:rPr>
      </w:pPr>
    </w:p>
    <w:p w:rsidR="008817A7" w:rsidRPr="000516B3" w:rsidRDefault="008817A7" w:rsidP="008817A7">
      <w:pPr>
        <w:spacing w:before="1"/>
        <w:rPr>
          <w:rFonts w:eastAsia="Gill Sans MT"/>
          <w:b/>
          <w:spacing w:val="-15"/>
          <w:w w:val="117"/>
          <w:sz w:val="24"/>
          <w:szCs w:val="24"/>
        </w:rPr>
      </w:pPr>
    </w:p>
    <w:p w:rsidR="00896FD2" w:rsidRPr="000516B3" w:rsidRDefault="000B5A31" w:rsidP="00795A40">
      <w:pPr>
        <w:spacing w:before="12" w:line="220" w:lineRule="exact"/>
      </w:pPr>
      <w:r w:rsidRPr="000516B3">
        <w:br w:type="column"/>
      </w:r>
    </w:p>
    <w:p w:rsidR="004F3132" w:rsidRPr="000516B3" w:rsidRDefault="004F3132" w:rsidP="00795A40">
      <w:pPr>
        <w:spacing w:before="12" w:line="220" w:lineRule="exact"/>
      </w:pPr>
    </w:p>
    <w:p w:rsidR="004F3132" w:rsidRPr="000516B3" w:rsidRDefault="004F3132" w:rsidP="00795A40">
      <w:pPr>
        <w:spacing w:before="12" w:line="220" w:lineRule="exact"/>
      </w:pPr>
    </w:p>
    <w:p w:rsidR="004F3132" w:rsidRPr="000516B3" w:rsidRDefault="00C3392A" w:rsidP="00795A40">
      <w:pPr>
        <w:spacing w:before="12" w:line="220" w:lineRule="exact"/>
      </w:pPr>
      <w:r w:rsidRPr="00C3392A">
        <w:rPr>
          <w:rFonts w:eastAsia="Gill Sans MT"/>
          <w:noProof/>
        </w:rPr>
        <w:pict>
          <v:group id="_x0000_s1034" style="position:absolute;margin-left:433.8pt;margin-top:61.1pt;width:149.5pt;height:661.55pt;z-index:-251658240;mso-position-horizontal-relative:page;mso-position-vertical-relative:page" coordorigin="8779,105" coordsize="2990,15856">
            <v:shape id="_x0000_s1035" style="position:absolute;left:8780;top:106;width:2946;height:15828" coordorigin="8780,106" coordsize="2946,15828" path="m8780,106r,15828l11726,15934r,-15828l8780,106xe" fillcolor="#c9dfe6" stroked="f">
              <v:path arrowok="t"/>
            </v:shape>
            <v:shape id="_x0000_s1036" style="position:absolute;left:8808;top:15946;width:2946;height:0" coordorigin="8808,15946" coordsize="2946,0" path="m8808,15946r2946,e" filled="f" strokecolor="#3b7281" strokeweight="1.5pt">
              <v:path arrowok="t"/>
            </v:shape>
            <v:shape id="_x0000_s1037" style="position:absolute;left:11740;top:132;width:0;height:15800" coordorigin="11740,132" coordsize="0,15800" path="m11740,132r,15800e" filled="f" strokecolor="#3b7281" strokeweight="1.5pt">
              <v:path arrowok="t"/>
            </v:shape>
            <v:shape id="_x0000_s1038" style="position:absolute;left:8780;top:106;width:60;height:15828" coordorigin="8780,106" coordsize="60,15828" path="m8840,166r-30,-30l8780,106r,15828l8810,15902r30,-30l8840,166xe" fillcolor="#f1f1f1" stroked="f">
              <v:path arrowok="t"/>
            </v:shape>
            <v:shape id="_x0000_s1039" style="position:absolute;left:11666;top:106;width:62;height:15828" coordorigin="11666,106" coordsize="62,15828" path="m11728,106r-32,30l11666,166r,15706l11696,15902r32,32l11728,106xe" fillcolor="#f1f1f1" stroked="f">
              <v:path arrowok="t"/>
            </v:shape>
            <v:shape id="_x0000_s1040" style="position:absolute;left:8780;top:106;width:2948;height:60" coordorigin="8780,106" coordsize="2948,60" path="m8780,106r30,30l8840,166r2826,l11696,136r32,-30l8780,106xe" fillcolor="#f1f1f1" stroked="f">
              <v:path arrowok="t"/>
            </v:shape>
            <v:shape id="_x0000_s1041" style="position:absolute;left:8780;top:15872;width:2948;height:62" coordorigin="8780,15872" coordsize="2948,62" path="m8840,15872r-30,30l8780,15934r2948,l11696,15902r-30,-30l8840,15872xe" fillcolor="#f1f1f1" stroked="f">
              <v:path arrowok="t"/>
            </v:shape>
            <w10:wrap anchorx="page" anchory="page"/>
          </v:group>
        </w:pict>
      </w:r>
    </w:p>
    <w:p w:rsidR="004F3132" w:rsidRPr="000516B3" w:rsidRDefault="004F3132" w:rsidP="00795A40">
      <w:pPr>
        <w:spacing w:before="12" w:line="220" w:lineRule="exact"/>
      </w:pPr>
    </w:p>
    <w:p w:rsidR="004F3132" w:rsidRPr="000516B3" w:rsidRDefault="004F3132" w:rsidP="00795A40">
      <w:pPr>
        <w:spacing w:before="12" w:line="220" w:lineRule="exact"/>
      </w:pPr>
    </w:p>
    <w:p w:rsidR="004F3132" w:rsidRPr="000516B3" w:rsidRDefault="004F3132" w:rsidP="00795A40">
      <w:pPr>
        <w:spacing w:before="12" w:line="220" w:lineRule="exact"/>
        <w:rPr>
          <w:sz w:val="22"/>
          <w:szCs w:val="22"/>
        </w:rPr>
      </w:pPr>
    </w:p>
    <w:p w:rsidR="00896FD2" w:rsidRPr="000516B3" w:rsidRDefault="000B5A31">
      <w:pPr>
        <w:rPr>
          <w:rFonts w:eastAsia="Gill Sans MT"/>
          <w:b/>
          <w:sz w:val="22"/>
          <w:szCs w:val="22"/>
        </w:rPr>
      </w:pPr>
      <w:r w:rsidRPr="000516B3">
        <w:rPr>
          <w:rFonts w:eastAsia="Gill Sans MT"/>
          <w:b/>
          <w:spacing w:val="-2"/>
          <w:w w:val="108"/>
          <w:sz w:val="22"/>
          <w:szCs w:val="22"/>
          <w:u w:val="single" w:color="000000"/>
        </w:rPr>
        <w:t>C</w:t>
      </w:r>
      <w:r w:rsidRPr="000516B3">
        <w:rPr>
          <w:rFonts w:eastAsia="Gill Sans MT"/>
          <w:b/>
          <w:spacing w:val="1"/>
          <w:w w:val="108"/>
          <w:sz w:val="22"/>
          <w:szCs w:val="22"/>
          <w:u w:val="single" w:color="000000"/>
        </w:rPr>
        <w:t>O</w:t>
      </w:r>
      <w:r w:rsidRPr="000516B3">
        <w:rPr>
          <w:rFonts w:eastAsia="Gill Sans MT"/>
          <w:b/>
          <w:w w:val="108"/>
          <w:sz w:val="22"/>
          <w:szCs w:val="22"/>
          <w:u w:val="single" w:color="000000"/>
        </w:rPr>
        <w:t>N</w:t>
      </w:r>
      <w:r w:rsidRPr="000516B3">
        <w:rPr>
          <w:rFonts w:eastAsia="Gill Sans MT"/>
          <w:b/>
          <w:spacing w:val="-17"/>
          <w:w w:val="108"/>
          <w:sz w:val="22"/>
          <w:szCs w:val="22"/>
          <w:u w:val="single" w:color="000000"/>
        </w:rPr>
        <w:t>T</w:t>
      </w:r>
      <w:r w:rsidRPr="000516B3">
        <w:rPr>
          <w:rFonts w:eastAsia="Gill Sans MT"/>
          <w:b/>
          <w:spacing w:val="-9"/>
          <w:w w:val="108"/>
          <w:sz w:val="22"/>
          <w:szCs w:val="22"/>
          <w:u w:val="single" w:color="000000"/>
        </w:rPr>
        <w:t>A</w:t>
      </w:r>
      <w:r w:rsidRPr="000516B3">
        <w:rPr>
          <w:rFonts w:eastAsia="Gill Sans MT"/>
          <w:b/>
          <w:w w:val="108"/>
          <w:sz w:val="22"/>
          <w:szCs w:val="22"/>
          <w:u w:val="single" w:color="000000"/>
        </w:rPr>
        <w:t>CT</w:t>
      </w:r>
      <w:r w:rsidRPr="000516B3">
        <w:rPr>
          <w:b/>
          <w:spacing w:val="25"/>
          <w:w w:val="108"/>
          <w:sz w:val="22"/>
          <w:szCs w:val="22"/>
          <w:u w:val="single" w:color="000000"/>
        </w:rPr>
        <w:t xml:space="preserve"> </w:t>
      </w:r>
      <w:r w:rsidRPr="000516B3">
        <w:rPr>
          <w:rFonts w:eastAsia="Gill Sans MT"/>
          <w:b/>
          <w:spacing w:val="-1"/>
          <w:w w:val="110"/>
          <w:sz w:val="22"/>
          <w:szCs w:val="22"/>
          <w:u w:val="single" w:color="000000"/>
        </w:rPr>
        <w:t>D</w:t>
      </w:r>
      <w:r w:rsidRPr="000516B3">
        <w:rPr>
          <w:rFonts w:eastAsia="Gill Sans MT"/>
          <w:b/>
          <w:spacing w:val="2"/>
          <w:w w:val="117"/>
          <w:sz w:val="22"/>
          <w:szCs w:val="22"/>
          <w:u w:val="single" w:color="000000"/>
        </w:rPr>
        <w:t>E</w:t>
      </w:r>
      <w:r w:rsidRPr="000516B3">
        <w:rPr>
          <w:rFonts w:eastAsia="Gill Sans MT"/>
          <w:b/>
          <w:spacing w:val="-18"/>
          <w:w w:val="110"/>
          <w:sz w:val="22"/>
          <w:szCs w:val="22"/>
          <w:u w:val="single" w:color="000000"/>
        </w:rPr>
        <w:t>T</w:t>
      </w:r>
      <w:r w:rsidRPr="000516B3">
        <w:rPr>
          <w:rFonts w:eastAsia="Gill Sans MT"/>
          <w:b/>
          <w:w w:val="122"/>
          <w:sz w:val="22"/>
          <w:szCs w:val="22"/>
          <w:u w:val="single" w:color="000000"/>
        </w:rPr>
        <w:t>AIL</w:t>
      </w:r>
      <w:r w:rsidRPr="000516B3">
        <w:rPr>
          <w:rFonts w:eastAsia="Gill Sans MT"/>
          <w:b/>
          <w:w w:val="138"/>
          <w:sz w:val="22"/>
          <w:szCs w:val="22"/>
          <w:u w:val="single" w:color="000000"/>
        </w:rPr>
        <w:t>S</w:t>
      </w:r>
    </w:p>
    <w:p w:rsidR="00896FD2" w:rsidRPr="000516B3" w:rsidRDefault="00896FD2">
      <w:pPr>
        <w:spacing w:before="9" w:line="140" w:lineRule="exact"/>
        <w:rPr>
          <w:sz w:val="15"/>
          <w:szCs w:val="15"/>
        </w:rPr>
      </w:pPr>
    </w:p>
    <w:p w:rsidR="00896FD2" w:rsidRPr="000516B3" w:rsidRDefault="00FE2A40">
      <w:pPr>
        <w:ind w:right="385"/>
        <w:rPr>
          <w:rFonts w:eastAsia="Gill Sans MT"/>
        </w:rPr>
      </w:pPr>
      <w:r w:rsidRPr="000516B3">
        <w:rPr>
          <w:rFonts w:eastAsia="Gill Sans MT"/>
          <w:spacing w:val="-1"/>
          <w:w w:val="124"/>
        </w:rPr>
        <w:t>Chaprasipura</w:t>
      </w:r>
      <w:r w:rsidR="000B5A31" w:rsidRPr="000516B3">
        <w:rPr>
          <w:rFonts w:eastAsia="Gill Sans MT"/>
          <w:w w:val="145"/>
        </w:rPr>
        <w:t xml:space="preserve">, </w:t>
      </w:r>
      <w:r w:rsidRPr="000516B3">
        <w:rPr>
          <w:rFonts w:eastAsia="Gill Sans MT"/>
          <w:spacing w:val="-1"/>
          <w:w w:val="102"/>
        </w:rPr>
        <w:t>Amravati, MH 444606</w:t>
      </w:r>
    </w:p>
    <w:p w:rsidR="00896FD2" w:rsidRPr="000516B3" w:rsidRDefault="00FE2A40">
      <w:pPr>
        <w:spacing w:line="220" w:lineRule="exact"/>
        <w:rPr>
          <w:rFonts w:eastAsia="Gill Sans MT"/>
        </w:rPr>
      </w:pPr>
      <w:r w:rsidRPr="000516B3">
        <w:rPr>
          <w:rFonts w:eastAsia="Gill Sans MT"/>
          <w:spacing w:val="-2"/>
          <w:w w:val="120"/>
        </w:rPr>
        <w:t>+91 8788962705</w:t>
      </w:r>
    </w:p>
    <w:p w:rsidR="00896FD2" w:rsidRPr="000516B3" w:rsidRDefault="00D22D18" w:rsidP="00FE2A40">
      <w:pPr>
        <w:spacing w:before="2"/>
        <w:rPr>
          <w:rFonts w:eastAsia="Gill Sans MT"/>
        </w:rPr>
      </w:pPr>
      <w:r w:rsidRPr="000516B3">
        <w:t>shariquedev1.0@gmail.com</w:t>
      </w:r>
    </w:p>
    <w:p w:rsidR="00896FD2" w:rsidRPr="000516B3" w:rsidRDefault="00896FD2">
      <w:pPr>
        <w:spacing w:line="200" w:lineRule="exact"/>
      </w:pPr>
    </w:p>
    <w:p w:rsidR="00FE2A40" w:rsidRPr="000516B3" w:rsidRDefault="00FE2A40">
      <w:pPr>
        <w:spacing w:line="200" w:lineRule="exact"/>
      </w:pPr>
    </w:p>
    <w:p w:rsidR="00896FD2" w:rsidRPr="000516B3" w:rsidRDefault="00896FD2">
      <w:pPr>
        <w:spacing w:line="200" w:lineRule="exact"/>
      </w:pPr>
    </w:p>
    <w:p w:rsidR="00896FD2" w:rsidRPr="000516B3" w:rsidRDefault="00896FD2">
      <w:pPr>
        <w:spacing w:line="200" w:lineRule="exact"/>
      </w:pPr>
    </w:p>
    <w:p w:rsidR="00896FD2" w:rsidRPr="000516B3" w:rsidRDefault="000B5A31">
      <w:pPr>
        <w:rPr>
          <w:rFonts w:eastAsia="Gill Sans MT"/>
          <w:sz w:val="22"/>
          <w:szCs w:val="22"/>
        </w:rPr>
      </w:pPr>
      <w:r w:rsidRPr="000516B3">
        <w:rPr>
          <w:rFonts w:eastAsia="Gill Sans MT"/>
          <w:b/>
          <w:w w:val="138"/>
          <w:sz w:val="22"/>
          <w:szCs w:val="22"/>
          <w:u w:val="single" w:color="000000"/>
        </w:rPr>
        <w:t>S</w:t>
      </w:r>
      <w:r w:rsidRPr="000516B3">
        <w:rPr>
          <w:rFonts w:eastAsia="Gill Sans MT"/>
          <w:b/>
          <w:w w:val="120"/>
          <w:sz w:val="22"/>
          <w:szCs w:val="22"/>
          <w:u w:val="single" w:color="000000"/>
        </w:rPr>
        <w:t>K</w:t>
      </w:r>
      <w:r w:rsidRPr="000516B3">
        <w:rPr>
          <w:rFonts w:eastAsia="Gill Sans MT"/>
          <w:b/>
          <w:w w:val="121"/>
          <w:sz w:val="22"/>
          <w:szCs w:val="22"/>
          <w:u w:val="single" w:color="000000"/>
        </w:rPr>
        <w:t>IL</w:t>
      </w:r>
      <w:r w:rsidRPr="000516B3">
        <w:rPr>
          <w:rFonts w:eastAsia="Gill Sans MT"/>
          <w:b/>
          <w:w w:val="120"/>
          <w:sz w:val="22"/>
          <w:szCs w:val="22"/>
          <w:u w:val="single" w:color="000000"/>
        </w:rPr>
        <w:t>L</w:t>
      </w:r>
      <w:r w:rsidRPr="000516B3">
        <w:rPr>
          <w:rFonts w:eastAsia="Gill Sans MT"/>
          <w:b/>
          <w:w w:val="138"/>
          <w:sz w:val="22"/>
          <w:szCs w:val="22"/>
          <w:u w:val="single" w:color="000000"/>
        </w:rPr>
        <w:t>S</w:t>
      </w:r>
    </w:p>
    <w:p w:rsidR="00896FD2" w:rsidRPr="000516B3" w:rsidRDefault="00896FD2">
      <w:pPr>
        <w:spacing w:before="9" w:line="120" w:lineRule="exact"/>
        <w:rPr>
          <w:sz w:val="12"/>
          <w:szCs w:val="12"/>
        </w:rPr>
      </w:pPr>
    </w:p>
    <w:p w:rsidR="00FE2A40" w:rsidRPr="000516B3" w:rsidRDefault="00FE2A40">
      <w:pPr>
        <w:spacing w:line="275" w:lineRule="auto"/>
        <w:ind w:right="253"/>
        <w:rPr>
          <w:rFonts w:eastAsia="Gill Sans MT"/>
          <w:w w:val="145"/>
        </w:rPr>
      </w:pPr>
      <w:r w:rsidRPr="000516B3">
        <w:rPr>
          <w:rFonts w:eastAsia="Gill Sans MT"/>
          <w:w w:val="145"/>
        </w:rPr>
        <w:t>Python</w:t>
      </w:r>
      <w:r w:rsidR="006E1627" w:rsidRPr="000516B3">
        <w:rPr>
          <w:rFonts w:eastAsia="Gill Sans MT"/>
          <w:w w:val="145"/>
        </w:rPr>
        <w:t xml:space="preserve"> </w:t>
      </w:r>
    </w:p>
    <w:p w:rsidR="00FE2A40" w:rsidRPr="000516B3" w:rsidRDefault="00FE2A40">
      <w:pPr>
        <w:spacing w:line="275" w:lineRule="auto"/>
        <w:ind w:right="253"/>
        <w:rPr>
          <w:rFonts w:eastAsia="Gill Sans MT"/>
          <w:w w:val="145"/>
        </w:rPr>
      </w:pPr>
      <w:r w:rsidRPr="000516B3">
        <w:rPr>
          <w:rFonts w:eastAsia="Gill Sans MT"/>
          <w:w w:val="145"/>
        </w:rPr>
        <w:t>Django</w:t>
      </w:r>
      <w:r w:rsidR="006E1627" w:rsidRPr="000516B3">
        <w:rPr>
          <w:rFonts w:eastAsia="Gill Sans MT"/>
          <w:w w:val="145"/>
        </w:rPr>
        <w:t xml:space="preserve"> </w:t>
      </w:r>
    </w:p>
    <w:p w:rsidR="006E1627" w:rsidRPr="000516B3" w:rsidRDefault="006E1627">
      <w:pPr>
        <w:spacing w:line="275" w:lineRule="auto"/>
        <w:ind w:right="253"/>
        <w:rPr>
          <w:rFonts w:eastAsia="Gill Sans MT"/>
          <w:w w:val="145"/>
        </w:rPr>
      </w:pPr>
      <w:r w:rsidRPr="000516B3">
        <w:rPr>
          <w:rFonts w:eastAsia="Gill Sans MT"/>
          <w:w w:val="145"/>
        </w:rPr>
        <w:t>ORM</w:t>
      </w:r>
    </w:p>
    <w:p w:rsidR="006E1627" w:rsidRPr="000516B3" w:rsidRDefault="006E1627">
      <w:pPr>
        <w:spacing w:line="275" w:lineRule="auto"/>
        <w:ind w:right="253"/>
        <w:rPr>
          <w:rFonts w:eastAsia="Gill Sans MT"/>
          <w:w w:val="145"/>
        </w:rPr>
      </w:pPr>
      <w:r w:rsidRPr="000516B3">
        <w:rPr>
          <w:rFonts w:eastAsia="Gill Sans MT"/>
          <w:w w:val="145"/>
        </w:rPr>
        <w:t>Postman API</w:t>
      </w:r>
    </w:p>
    <w:p w:rsidR="006E1627" w:rsidRPr="000516B3" w:rsidRDefault="00530BC7" w:rsidP="00FE2A40">
      <w:pPr>
        <w:spacing w:line="275" w:lineRule="auto"/>
        <w:ind w:right="253"/>
        <w:rPr>
          <w:rFonts w:eastAsia="Gill Sans MT"/>
          <w:w w:val="145"/>
        </w:rPr>
      </w:pPr>
      <w:r w:rsidRPr="000516B3">
        <w:rPr>
          <w:rFonts w:eastAsia="Gill Sans MT"/>
          <w:w w:val="145"/>
        </w:rPr>
        <w:t>Flask</w:t>
      </w:r>
    </w:p>
    <w:p w:rsidR="006E1627" w:rsidRPr="000516B3" w:rsidRDefault="006E1627" w:rsidP="00FE2A40">
      <w:pPr>
        <w:spacing w:line="275" w:lineRule="auto"/>
        <w:ind w:right="253"/>
        <w:rPr>
          <w:rFonts w:eastAsia="Gill Sans MT"/>
          <w:w w:val="145"/>
        </w:rPr>
      </w:pPr>
      <w:r w:rsidRPr="000516B3">
        <w:rPr>
          <w:rFonts w:eastAsia="Gill Sans MT"/>
          <w:w w:val="145"/>
        </w:rPr>
        <w:t>Logging</w:t>
      </w:r>
    </w:p>
    <w:p w:rsidR="006E1627" w:rsidRPr="000516B3" w:rsidRDefault="006E1627" w:rsidP="00FE2A40">
      <w:pPr>
        <w:spacing w:line="275" w:lineRule="auto"/>
        <w:ind w:right="253"/>
        <w:rPr>
          <w:rFonts w:eastAsia="Gill Sans MT"/>
          <w:w w:val="145"/>
        </w:rPr>
      </w:pPr>
      <w:r w:rsidRPr="000516B3">
        <w:rPr>
          <w:rFonts w:eastAsia="Gill Sans MT"/>
          <w:w w:val="145"/>
        </w:rPr>
        <w:t>Numpy</w:t>
      </w:r>
    </w:p>
    <w:p w:rsidR="006E1627" w:rsidRPr="000516B3" w:rsidRDefault="006E1627" w:rsidP="00FE2A40">
      <w:pPr>
        <w:spacing w:line="275" w:lineRule="auto"/>
        <w:ind w:right="253"/>
        <w:rPr>
          <w:rFonts w:eastAsia="Gill Sans MT"/>
          <w:w w:val="145"/>
        </w:rPr>
      </w:pPr>
      <w:r w:rsidRPr="000516B3">
        <w:rPr>
          <w:rFonts w:eastAsia="Gill Sans MT"/>
          <w:w w:val="145"/>
        </w:rPr>
        <w:t>Panda</w:t>
      </w:r>
    </w:p>
    <w:p w:rsidR="006E1627" w:rsidRPr="000516B3" w:rsidRDefault="006E1627" w:rsidP="00FE2A40">
      <w:pPr>
        <w:spacing w:line="275" w:lineRule="auto"/>
        <w:ind w:right="253"/>
        <w:rPr>
          <w:rFonts w:eastAsia="Gill Sans MT"/>
          <w:w w:val="145"/>
        </w:rPr>
      </w:pPr>
      <w:r w:rsidRPr="000516B3">
        <w:rPr>
          <w:rFonts w:eastAsia="Gill Sans MT"/>
          <w:w w:val="145"/>
        </w:rPr>
        <w:t>Jira</w:t>
      </w:r>
    </w:p>
    <w:p w:rsidR="00896FD2" w:rsidRPr="000516B3" w:rsidRDefault="006E1627" w:rsidP="00FE2A40">
      <w:pPr>
        <w:spacing w:line="275" w:lineRule="auto"/>
        <w:ind w:right="253"/>
        <w:rPr>
          <w:rFonts w:eastAsia="Gill Sans MT"/>
          <w:w w:val="145"/>
        </w:rPr>
      </w:pPr>
      <w:r w:rsidRPr="000516B3">
        <w:rPr>
          <w:rFonts w:eastAsia="Gill Sans MT"/>
          <w:w w:val="145"/>
        </w:rPr>
        <w:t>SQL</w:t>
      </w:r>
    </w:p>
    <w:p w:rsidR="00FE2A40" w:rsidRPr="000516B3" w:rsidRDefault="00530BC7" w:rsidP="00FE2A40">
      <w:pPr>
        <w:spacing w:line="275" w:lineRule="auto"/>
        <w:ind w:right="253"/>
        <w:rPr>
          <w:rFonts w:eastAsia="Gill Sans MT"/>
          <w:w w:val="145"/>
        </w:rPr>
      </w:pPr>
      <w:r w:rsidRPr="000516B3">
        <w:rPr>
          <w:rFonts w:eastAsia="Gill Sans MT"/>
          <w:w w:val="145"/>
        </w:rPr>
        <w:t>MySQL</w:t>
      </w:r>
    </w:p>
    <w:p w:rsidR="00FE2A40" w:rsidRPr="000516B3" w:rsidRDefault="00530BC7" w:rsidP="00FE2A40">
      <w:pPr>
        <w:spacing w:line="275" w:lineRule="auto"/>
        <w:ind w:right="253"/>
        <w:rPr>
          <w:rFonts w:eastAsia="Gill Sans MT"/>
          <w:w w:val="145"/>
        </w:rPr>
      </w:pPr>
      <w:r w:rsidRPr="000516B3">
        <w:rPr>
          <w:rFonts w:eastAsia="Gill Sans MT"/>
          <w:w w:val="145"/>
        </w:rPr>
        <w:t>AWS</w:t>
      </w:r>
    </w:p>
    <w:p w:rsidR="00D22D18" w:rsidRPr="000516B3" w:rsidRDefault="00D22D18" w:rsidP="00FE2A40">
      <w:pPr>
        <w:spacing w:line="275" w:lineRule="auto"/>
        <w:ind w:right="253"/>
        <w:rPr>
          <w:rFonts w:eastAsia="Gill Sans MT"/>
          <w:w w:val="145"/>
        </w:rPr>
      </w:pPr>
      <w:r w:rsidRPr="000516B3">
        <w:rPr>
          <w:rFonts w:eastAsia="Gill Sans MT"/>
          <w:w w:val="145"/>
        </w:rPr>
        <w:t>HTML</w:t>
      </w:r>
    </w:p>
    <w:p w:rsidR="00FE2A40" w:rsidRPr="000516B3" w:rsidRDefault="00D22D18" w:rsidP="00FE2A40">
      <w:pPr>
        <w:spacing w:line="275" w:lineRule="auto"/>
        <w:ind w:right="253"/>
        <w:rPr>
          <w:rFonts w:eastAsia="Gill Sans MT"/>
          <w:w w:val="145"/>
        </w:rPr>
      </w:pPr>
      <w:r w:rsidRPr="000516B3">
        <w:rPr>
          <w:rFonts w:eastAsia="Gill Sans MT"/>
          <w:w w:val="145"/>
        </w:rPr>
        <w:t>CSS</w:t>
      </w:r>
    </w:p>
    <w:p w:rsidR="00D22D18" w:rsidRPr="000516B3" w:rsidRDefault="00D22D18" w:rsidP="00FE2A40">
      <w:pPr>
        <w:spacing w:line="275" w:lineRule="auto"/>
        <w:ind w:right="253"/>
        <w:rPr>
          <w:rFonts w:eastAsia="Gill Sans MT"/>
          <w:w w:val="145"/>
        </w:rPr>
      </w:pPr>
      <w:r w:rsidRPr="000516B3">
        <w:rPr>
          <w:rFonts w:eastAsia="Gill Sans MT"/>
          <w:w w:val="145"/>
        </w:rPr>
        <w:t>Bootstrap</w:t>
      </w:r>
    </w:p>
    <w:p w:rsidR="00795A40" w:rsidRPr="000516B3" w:rsidRDefault="00795A40" w:rsidP="00FE2A40">
      <w:pPr>
        <w:spacing w:line="275" w:lineRule="auto"/>
        <w:ind w:right="253"/>
        <w:rPr>
          <w:rFonts w:eastAsia="Gill Sans MT"/>
          <w:w w:val="145"/>
        </w:rPr>
      </w:pPr>
      <w:r w:rsidRPr="000516B3">
        <w:rPr>
          <w:rFonts w:eastAsia="Gill Sans MT"/>
          <w:w w:val="145"/>
        </w:rPr>
        <w:t>Git</w:t>
      </w:r>
    </w:p>
    <w:p w:rsidR="00795A40" w:rsidRPr="000516B3" w:rsidRDefault="00795A40" w:rsidP="00FE2A40">
      <w:pPr>
        <w:spacing w:line="275" w:lineRule="auto"/>
        <w:ind w:right="253"/>
        <w:rPr>
          <w:rFonts w:eastAsia="Gill Sans MT"/>
          <w:w w:val="145"/>
        </w:rPr>
      </w:pPr>
      <w:r w:rsidRPr="000516B3">
        <w:rPr>
          <w:rFonts w:eastAsia="Gill Sans MT"/>
          <w:w w:val="145"/>
        </w:rPr>
        <w:t>Github</w:t>
      </w:r>
    </w:p>
    <w:p w:rsidR="00BA3F70" w:rsidRPr="000516B3" w:rsidRDefault="00BA3F70" w:rsidP="00FE2A40">
      <w:pPr>
        <w:spacing w:line="275" w:lineRule="auto"/>
        <w:ind w:right="253"/>
        <w:rPr>
          <w:rFonts w:eastAsia="Gill Sans MT"/>
          <w:w w:val="145"/>
        </w:rPr>
      </w:pPr>
    </w:p>
    <w:p w:rsidR="00BA3F70" w:rsidRPr="000516B3" w:rsidRDefault="00BA3F70" w:rsidP="00FE2A40">
      <w:pPr>
        <w:spacing w:line="275" w:lineRule="auto"/>
        <w:ind w:right="253"/>
        <w:rPr>
          <w:rFonts w:eastAsia="Gill Sans MT"/>
          <w:w w:val="145"/>
        </w:rPr>
      </w:pPr>
    </w:p>
    <w:p w:rsidR="00BA3F70" w:rsidRPr="000516B3" w:rsidRDefault="00BA3F70" w:rsidP="00FE2A40">
      <w:pPr>
        <w:spacing w:line="275" w:lineRule="auto"/>
        <w:ind w:right="253"/>
        <w:rPr>
          <w:rFonts w:eastAsia="Gill Sans MT"/>
          <w:b/>
          <w:w w:val="145"/>
          <w:u w:val="single"/>
        </w:rPr>
      </w:pPr>
      <w:r w:rsidRPr="000516B3">
        <w:rPr>
          <w:rFonts w:eastAsia="Gill Sans MT"/>
          <w:b/>
          <w:w w:val="145"/>
          <w:u w:val="single"/>
        </w:rPr>
        <w:t>LANGUAGES</w:t>
      </w:r>
    </w:p>
    <w:p w:rsidR="00BA3F70" w:rsidRPr="000516B3" w:rsidRDefault="00BA3F70" w:rsidP="00FE2A40">
      <w:pPr>
        <w:spacing w:line="275" w:lineRule="auto"/>
        <w:ind w:right="253"/>
        <w:rPr>
          <w:rFonts w:eastAsia="Gill Sans MT"/>
          <w:w w:val="145"/>
        </w:rPr>
      </w:pPr>
      <w:r w:rsidRPr="000516B3">
        <w:rPr>
          <w:rFonts w:eastAsia="Gill Sans MT"/>
          <w:w w:val="145"/>
        </w:rPr>
        <w:t>English</w:t>
      </w:r>
    </w:p>
    <w:p w:rsidR="00D22D18" w:rsidRPr="000516B3" w:rsidRDefault="00BA3F70" w:rsidP="00FE2A40">
      <w:pPr>
        <w:spacing w:line="275" w:lineRule="auto"/>
        <w:ind w:right="253"/>
        <w:rPr>
          <w:rFonts w:eastAsia="Gill Sans MT"/>
          <w:w w:val="145"/>
        </w:rPr>
      </w:pPr>
      <w:r w:rsidRPr="000516B3">
        <w:rPr>
          <w:rFonts w:eastAsia="Gill Sans MT"/>
          <w:w w:val="145"/>
        </w:rPr>
        <w:t>Hindi</w:t>
      </w:r>
    </w:p>
    <w:p w:rsidR="00BA3F70" w:rsidRPr="000516B3" w:rsidRDefault="00BA3F70" w:rsidP="00FE2A40">
      <w:pPr>
        <w:spacing w:line="275" w:lineRule="auto"/>
        <w:ind w:right="253"/>
        <w:rPr>
          <w:rFonts w:eastAsia="Gill Sans MT"/>
          <w:w w:val="145"/>
        </w:rPr>
      </w:pPr>
      <w:r w:rsidRPr="000516B3">
        <w:rPr>
          <w:rFonts w:eastAsia="Gill Sans MT"/>
          <w:w w:val="145"/>
        </w:rPr>
        <w:t>Marathi</w:t>
      </w:r>
    </w:p>
    <w:p w:rsidR="00BA3F70" w:rsidRPr="000516B3" w:rsidRDefault="00BA3F70" w:rsidP="00FE2A40">
      <w:pPr>
        <w:spacing w:line="275" w:lineRule="auto"/>
        <w:ind w:right="253"/>
        <w:rPr>
          <w:rFonts w:eastAsia="Gill Sans MT"/>
          <w:w w:val="145"/>
        </w:rPr>
      </w:pPr>
    </w:p>
    <w:p w:rsidR="00896FD2" w:rsidRPr="000516B3" w:rsidRDefault="00896FD2">
      <w:pPr>
        <w:spacing w:before="2" w:line="120" w:lineRule="exact"/>
        <w:rPr>
          <w:sz w:val="12"/>
          <w:szCs w:val="12"/>
        </w:rPr>
      </w:pPr>
    </w:p>
    <w:p w:rsidR="00896FD2" w:rsidRPr="000516B3" w:rsidRDefault="00896FD2">
      <w:pPr>
        <w:spacing w:line="200" w:lineRule="exact"/>
      </w:pPr>
    </w:p>
    <w:p w:rsidR="00896FD2" w:rsidRPr="000516B3" w:rsidRDefault="00896FD2">
      <w:pPr>
        <w:spacing w:line="200" w:lineRule="exact"/>
      </w:pPr>
    </w:p>
    <w:p w:rsidR="00896FD2" w:rsidRPr="000516B3" w:rsidRDefault="00896FD2">
      <w:pPr>
        <w:spacing w:line="200" w:lineRule="exact"/>
      </w:pPr>
    </w:p>
    <w:p w:rsidR="00896FD2" w:rsidRPr="000516B3" w:rsidRDefault="00896FD2">
      <w:pPr>
        <w:spacing w:line="200" w:lineRule="exact"/>
      </w:pPr>
    </w:p>
    <w:p w:rsidR="00896FD2" w:rsidRPr="000516B3" w:rsidRDefault="00896FD2">
      <w:pPr>
        <w:rPr>
          <w:rFonts w:eastAsia="Gill Sans MT"/>
        </w:rPr>
        <w:sectPr w:rsidR="00896FD2" w:rsidRPr="000516B3">
          <w:footerReference w:type="default" r:id="rId8"/>
          <w:pgSz w:w="11900" w:h="16840"/>
          <w:pgMar w:top="420" w:right="280" w:bottom="0" w:left="280" w:header="0" w:footer="194" w:gutter="0"/>
          <w:cols w:num="2" w:space="720" w:equalWidth="0">
            <w:col w:w="8100" w:space="606"/>
            <w:col w:w="2634"/>
          </w:cols>
        </w:sectPr>
      </w:pPr>
    </w:p>
    <w:p w:rsidR="00085696" w:rsidRPr="000516B3" w:rsidRDefault="009E31A9" w:rsidP="004F3132">
      <w:pPr>
        <w:spacing w:before="1"/>
        <w:ind w:left="284"/>
        <w:rPr>
          <w:rFonts w:eastAsia="Gill Sans MT"/>
          <w:b/>
          <w:color w:val="3B7382"/>
          <w:w w:val="119"/>
          <w:sz w:val="24"/>
          <w:szCs w:val="24"/>
        </w:rPr>
      </w:pPr>
      <w:r w:rsidRPr="000516B3">
        <w:rPr>
          <w:rFonts w:eastAsia="Gill Sans MT"/>
          <w:b/>
          <w:color w:val="3B7382"/>
          <w:w w:val="119"/>
          <w:sz w:val="24"/>
          <w:szCs w:val="24"/>
        </w:rPr>
        <w:lastRenderedPageBreak/>
        <w:t xml:space="preserve"> </w:t>
      </w:r>
    </w:p>
    <w:p w:rsidR="009E31A9" w:rsidRPr="000516B3" w:rsidRDefault="009E31A9" w:rsidP="004F3132">
      <w:pPr>
        <w:spacing w:before="1"/>
        <w:ind w:left="284"/>
        <w:rPr>
          <w:rFonts w:eastAsia="Gill Sans MT"/>
          <w:b/>
          <w:color w:val="3B7382"/>
          <w:w w:val="119"/>
          <w:sz w:val="24"/>
          <w:szCs w:val="24"/>
        </w:rPr>
      </w:pPr>
      <w:r w:rsidRPr="000516B3">
        <w:rPr>
          <w:rFonts w:eastAsia="Gill Sans MT"/>
          <w:b/>
          <w:color w:val="3B7382"/>
          <w:w w:val="119"/>
          <w:sz w:val="24"/>
          <w:szCs w:val="24"/>
        </w:rPr>
        <w:t xml:space="preserve"> PROJECTS</w:t>
      </w:r>
    </w:p>
    <w:p w:rsidR="009E31A9" w:rsidRPr="000516B3" w:rsidRDefault="009E31A9" w:rsidP="009E31A9">
      <w:pPr>
        <w:spacing w:before="1"/>
        <w:rPr>
          <w:rFonts w:eastAsia="Gill Sans MT"/>
          <w:b/>
          <w:color w:val="3B7382"/>
          <w:w w:val="119"/>
          <w:sz w:val="24"/>
          <w:szCs w:val="24"/>
        </w:rPr>
      </w:pPr>
    </w:p>
    <w:p w:rsidR="009E31A9" w:rsidRDefault="009E31A9" w:rsidP="00BF7D0A">
      <w:pPr>
        <w:pStyle w:val="ListParagraph"/>
        <w:numPr>
          <w:ilvl w:val="0"/>
          <w:numId w:val="9"/>
        </w:numPr>
        <w:spacing w:before="1"/>
        <w:ind w:left="709" w:hanging="283"/>
        <w:rPr>
          <w:rFonts w:eastAsia="Gill Sans MT"/>
          <w:b/>
          <w:w w:val="119"/>
          <w:sz w:val="23"/>
          <w:szCs w:val="23"/>
        </w:rPr>
      </w:pPr>
      <w:r w:rsidRPr="000516B3">
        <w:rPr>
          <w:rFonts w:eastAsia="Gill Sans MT"/>
          <w:b/>
          <w:w w:val="119"/>
          <w:sz w:val="23"/>
          <w:szCs w:val="23"/>
        </w:rPr>
        <w:t>CRM (Customer Relation</w:t>
      </w:r>
      <w:r w:rsidR="00D57C0F" w:rsidRPr="000516B3">
        <w:rPr>
          <w:rFonts w:eastAsia="Gill Sans MT"/>
          <w:b/>
          <w:w w:val="119"/>
          <w:sz w:val="23"/>
          <w:szCs w:val="23"/>
        </w:rPr>
        <w:t>ship</w:t>
      </w:r>
      <w:r w:rsidRPr="000516B3">
        <w:rPr>
          <w:rFonts w:eastAsia="Gill Sans MT"/>
          <w:b/>
          <w:w w:val="119"/>
          <w:sz w:val="23"/>
          <w:szCs w:val="23"/>
        </w:rPr>
        <w:t xml:space="preserve"> Management)</w:t>
      </w:r>
    </w:p>
    <w:p w:rsidR="00BF7D0A" w:rsidRPr="00BF7D0A" w:rsidRDefault="00BF7D0A" w:rsidP="00BF7D0A">
      <w:pPr>
        <w:spacing w:before="1"/>
        <w:rPr>
          <w:rFonts w:eastAsia="Gill Sans MT"/>
          <w:b/>
          <w:w w:val="119"/>
          <w:sz w:val="23"/>
          <w:szCs w:val="23"/>
        </w:rPr>
      </w:pPr>
    </w:p>
    <w:p w:rsidR="0008760D" w:rsidRDefault="00391C7E" w:rsidP="0008760D">
      <w:pPr>
        <w:spacing w:before="1"/>
        <w:ind w:left="720"/>
        <w:rPr>
          <w:rFonts w:eastAsia="Gill Sans MT"/>
          <w:w w:val="145"/>
        </w:rPr>
      </w:pPr>
      <w:r w:rsidRPr="000516B3">
        <w:rPr>
          <w:rFonts w:eastAsia="Gill Sans MT"/>
          <w:b/>
          <w:w w:val="145"/>
        </w:rPr>
        <w:t>Environment:</w:t>
      </w:r>
      <w:r w:rsidR="0008760D">
        <w:rPr>
          <w:rFonts w:eastAsia="Gill Sans MT"/>
          <w:b/>
          <w:w w:val="145"/>
        </w:rPr>
        <w:t>-</w:t>
      </w:r>
      <w:r w:rsidRPr="000516B3">
        <w:rPr>
          <w:rFonts w:eastAsia="Gill Sans MT"/>
          <w:w w:val="145"/>
        </w:rPr>
        <w:t xml:space="preserve"> Django, Django Rest Framework, Python 3.x, HTML, CSS, MySQL.</w:t>
      </w:r>
    </w:p>
    <w:p w:rsidR="0008760D" w:rsidRPr="0008760D" w:rsidRDefault="0008760D" w:rsidP="0008760D">
      <w:pPr>
        <w:spacing w:before="1"/>
        <w:ind w:left="720"/>
        <w:rPr>
          <w:rFonts w:eastAsia="Gill Sans MT"/>
          <w:b/>
          <w:w w:val="145"/>
        </w:rPr>
      </w:pPr>
      <w:r>
        <w:rPr>
          <w:rFonts w:eastAsia="Gill Sans MT"/>
          <w:b/>
          <w:w w:val="145"/>
        </w:rPr>
        <w:t xml:space="preserve">Client:- </w:t>
      </w:r>
      <w:r>
        <w:rPr>
          <w:rFonts w:eastAsia="Gill Sans MT"/>
          <w:w w:val="145"/>
        </w:rPr>
        <w:t>TCS P</w:t>
      </w:r>
      <w:r w:rsidRPr="0008760D">
        <w:rPr>
          <w:rFonts w:eastAsia="Gill Sans MT"/>
          <w:w w:val="145"/>
        </w:rPr>
        <w:t>une</w:t>
      </w:r>
      <w:r>
        <w:rPr>
          <w:rFonts w:eastAsia="Gill Sans MT"/>
          <w:w w:val="145"/>
        </w:rPr>
        <w:t>.</w:t>
      </w:r>
    </w:p>
    <w:p w:rsidR="00D57C0F" w:rsidRPr="000516B3" w:rsidRDefault="00D57C0F" w:rsidP="00D57C0F">
      <w:pPr>
        <w:spacing w:before="1"/>
        <w:ind w:left="720"/>
        <w:rPr>
          <w:rFonts w:eastAsia="Gill Sans MT"/>
          <w:b/>
          <w:w w:val="145"/>
        </w:rPr>
      </w:pPr>
      <w:r w:rsidRPr="000516B3">
        <w:rPr>
          <w:rFonts w:eastAsia="Gill Sans MT"/>
          <w:b/>
          <w:w w:val="145"/>
        </w:rPr>
        <w:t>Summary:</w:t>
      </w:r>
      <w:r w:rsidR="0008760D">
        <w:rPr>
          <w:rFonts w:eastAsia="Gill Sans MT"/>
          <w:b/>
          <w:w w:val="145"/>
        </w:rPr>
        <w:t>-</w:t>
      </w:r>
    </w:p>
    <w:p w:rsidR="00BA3F70" w:rsidRPr="000516B3" w:rsidRDefault="00BA3F70" w:rsidP="008B15ED">
      <w:pPr>
        <w:spacing w:before="1"/>
        <w:ind w:left="1240"/>
        <w:jc w:val="both"/>
        <w:rPr>
          <w:rFonts w:eastAsia="Gill Sans MT"/>
          <w:w w:val="145"/>
        </w:rPr>
      </w:pPr>
      <w:r w:rsidRPr="000516B3">
        <w:rPr>
          <w:rFonts w:eastAsia="Gill Sans MT"/>
          <w:w w:val="145"/>
        </w:rPr>
        <w:t xml:space="preserve">    </w:t>
      </w:r>
      <w:r w:rsidR="00D57C0F" w:rsidRPr="000516B3">
        <w:rPr>
          <w:rFonts w:eastAsia="Gill Sans MT"/>
          <w:w w:val="145"/>
        </w:rPr>
        <w:t xml:space="preserve">It is system to store the necessary data required by companies to maintain satisfactory relation with direct consumer or client which may include individual person or an </w:t>
      </w:r>
      <w:r w:rsidRPr="000516B3">
        <w:rPr>
          <w:rFonts w:eastAsia="Gill Sans MT"/>
          <w:w w:val="145"/>
        </w:rPr>
        <w:t>organization. Due</w:t>
      </w:r>
      <w:r w:rsidR="00D57C0F" w:rsidRPr="000516B3">
        <w:rPr>
          <w:rFonts w:eastAsia="Gill Sans MT"/>
          <w:w w:val="145"/>
        </w:rPr>
        <w:t xml:space="preserve"> to rapid evolution of technology in past few decades</w:t>
      </w:r>
      <w:r w:rsidR="008817A7" w:rsidRPr="000516B3">
        <w:rPr>
          <w:rFonts w:eastAsia="Gill Sans MT"/>
          <w:w w:val="145"/>
        </w:rPr>
        <w:t xml:space="preserve"> where information related to a person can benefits company drastically, CRM help to store client related data.</w:t>
      </w:r>
    </w:p>
    <w:p w:rsidR="0008760D" w:rsidRDefault="00BA3F70" w:rsidP="008B15ED">
      <w:pPr>
        <w:spacing w:before="1"/>
        <w:ind w:left="1240"/>
        <w:jc w:val="both"/>
        <w:rPr>
          <w:rFonts w:eastAsia="Gill Sans MT"/>
          <w:w w:val="145"/>
        </w:rPr>
      </w:pPr>
      <w:r w:rsidRPr="000516B3">
        <w:rPr>
          <w:rFonts w:eastAsia="Gill Sans MT"/>
          <w:w w:val="145"/>
        </w:rPr>
        <w:t xml:space="preserve">    </w:t>
      </w:r>
      <w:r w:rsidR="004650D0" w:rsidRPr="000516B3">
        <w:rPr>
          <w:rFonts w:eastAsia="Gill Sans MT"/>
          <w:w w:val="145"/>
        </w:rPr>
        <w:t xml:space="preserve">CRM </w:t>
      </w:r>
      <w:r w:rsidR="006447E4" w:rsidRPr="000516B3">
        <w:rPr>
          <w:rFonts w:eastAsia="Gill Sans MT"/>
          <w:w w:val="145"/>
        </w:rPr>
        <w:t xml:space="preserve">is </w:t>
      </w:r>
      <w:r w:rsidR="004650D0" w:rsidRPr="000516B3">
        <w:rPr>
          <w:rFonts w:eastAsia="Gill Sans MT"/>
          <w:w w:val="145"/>
        </w:rPr>
        <w:t>used for maintaining good relationship with regular clients and to identify the client which can be converted into potential client.</w:t>
      </w:r>
      <w:r w:rsidR="006447E4" w:rsidRPr="000516B3">
        <w:rPr>
          <w:rFonts w:eastAsia="Gill Sans MT"/>
          <w:w w:val="145"/>
        </w:rPr>
        <w:t>CRM provides tools to find details related to client very systematically.CRM can help to track down all the opportunities and convert them possible revenues.</w:t>
      </w:r>
    </w:p>
    <w:p w:rsidR="00BF7D0A" w:rsidRPr="000516B3" w:rsidRDefault="00BF7D0A" w:rsidP="000B0D45">
      <w:pPr>
        <w:spacing w:before="1"/>
        <w:ind w:left="1240"/>
        <w:rPr>
          <w:rFonts w:eastAsia="Gill Sans MT"/>
          <w:w w:val="145"/>
        </w:rPr>
      </w:pPr>
    </w:p>
    <w:p w:rsidR="00DD15C8" w:rsidRPr="000516B3" w:rsidRDefault="00DD15C8" w:rsidP="00DD15C8">
      <w:pPr>
        <w:spacing w:before="1"/>
        <w:ind w:right="-125" w:firstLine="720"/>
        <w:rPr>
          <w:rFonts w:eastAsia="Gill Sans MT"/>
          <w:b/>
          <w:w w:val="145"/>
        </w:rPr>
      </w:pPr>
      <w:r w:rsidRPr="000516B3">
        <w:rPr>
          <w:rFonts w:eastAsia="Gill Sans MT"/>
          <w:b/>
          <w:w w:val="145"/>
        </w:rPr>
        <w:t>Roles and Responsibility:</w:t>
      </w:r>
      <w:r w:rsidR="0008760D">
        <w:rPr>
          <w:rFonts w:eastAsia="Gill Sans MT"/>
          <w:b/>
          <w:w w:val="145"/>
        </w:rPr>
        <w:t>-</w:t>
      </w:r>
    </w:p>
    <w:p w:rsidR="00D56C60" w:rsidRPr="000516B3" w:rsidRDefault="001C7D23" w:rsidP="00DD15C8">
      <w:pPr>
        <w:pStyle w:val="ListParagraph"/>
        <w:numPr>
          <w:ilvl w:val="0"/>
          <w:numId w:val="18"/>
        </w:numPr>
        <w:spacing w:before="1"/>
        <w:ind w:right="-125"/>
        <w:rPr>
          <w:rFonts w:eastAsia="Gill Sans MT"/>
          <w:w w:val="145"/>
        </w:rPr>
      </w:pPr>
      <w:r w:rsidRPr="000516B3">
        <w:rPr>
          <w:rFonts w:eastAsia="Gill Sans MT"/>
          <w:w w:val="145"/>
        </w:rPr>
        <w:t>Developed backed modules using Python on Django Web Framework.</w:t>
      </w:r>
    </w:p>
    <w:p w:rsidR="001C7D23" w:rsidRPr="000516B3" w:rsidRDefault="001C7D23" w:rsidP="00DD15C8">
      <w:pPr>
        <w:pStyle w:val="ListParagraph"/>
        <w:numPr>
          <w:ilvl w:val="0"/>
          <w:numId w:val="18"/>
        </w:numPr>
        <w:spacing w:before="1"/>
        <w:ind w:right="-125"/>
        <w:rPr>
          <w:rFonts w:eastAsia="Gill Sans MT"/>
          <w:w w:val="145"/>
        </w:rPr>
      </w:pPr>
      <w:r w:rsidRPr="000516B3">
        <w:rPr>
          <w:rFonts w:eastAsia="Gill Sans MT"/>
          <w:w w:val="145"/>
        </w:rPr>
        <w:t>Designed and developed data management system using MySQL.</w:t>
      </w:r>
    </w:p>
    <w:p w:rsidR="001C7D23" w:rsidRPr="000516B3" w:rsidRDefault="001C7D23" w:rsidP="00DD15C8">
      <w:pPr>
        <w:pStyle w:val="ListParagraph"/>
        <w:numPr>
          <w:ilvl w:val="0"/>
          <w:numId w:val="18"/>
        </w:numPr>
        <w:spacing w:before="1"/>
        <w:ind w:right="-125"/>
        <w:rPr>
          <w:rFonts w:eastAsia="Gill Sans MT"/>
          <w:w w:val="145"/>
        </w:rPr>
      </w:pPr>
      <w:r w:rsidRPr="000516B3">
        <w:rPr>
          <w:rFonts w:eastAsia="Gill Sans MT"/>
          <w:w w:val="145"/>
        </w:rPr>
        <w:t>Tested implemented models using Unit testing module in Django Web Framework.</w:t>
      </w:r>
    </w:p>
    <w:p w:rsidR="001C7D23" w:rsidRPr="000516B3" w:rsidRDefault="001C7D23" w:rsidP="00DD15C8">
      <w:pPr>
        <w:pStyle w:val="ListParagraph"/>
        <w:numPr>
          <w:ilvl w:val="0"/>
          <w:numId w:val="18"/>
        </w:numPr>
        <w:spacing w:before="1"/>
        <w:ind w:right="-125"/>
        <w:rPr>
          <w:rFonts w:eastAsia="Gill Sans MT"/>
          <w:w w:val="145"/>
        </w:rPr>
      </w:pPr>
      <w:r w:rsidRPr="000516B3">
        <w:rPr>
          <w:rFonts w:eastAsia="Gill Sans MT"/>
          <w:w w:val="145"/>
        </w:rPr>
        <w:t xml:space="preserve">Tweaked the code and removed unnecessary redundant code to improve the performance of the program. </w:t>
      </w:r>
    </w:p>
    <w:p w:rsidR="0007150F" w:rsidRPr="000516B3" w:rsidRDefault="0007150F" w:rsidP="00DD15C8">
      <w:pPr>
        <w:pStyle w:val="ListParagraph"/>
        <w:numPr>
          <w:ilvl w:val="0"/>
          <w:numId w:val="18"/>
        </w:numPr>
        <w:spacing w:before="1"/>
        <w:ind w:right="-125"/>
        <w:rPr>
          <w:rFonts w:eastAsia="Gill Sans MT"/>
          <w:w w:val="145"/>
        </w:rPr>
      </w:pPr>
      <w:r w:rsidRPr="000516B3">
        <w:rPr>
          <w:rFonts w:eastAsia="Gill Sans MT"/>
          <w:w w:val="145"/>
        </w:rPr>
        <w:t>Used Django API’s to access data from data base.</w:t>
      </w:r>
    </w:p>
    <w:p w:rsidR="001C7D23" w:rsidRPr="000516B3" w:rsidRDefault="001C7D23" w:rsidP="00DD15C8">
      <w:pPr>
        <w:pStyle w:val="ListParagraph"/>
        <w:numPr>
          <w:ilvl w:val="0"/>
          <w:numId w:val="18"/>
        </w:numPr>
        <w:spacing w:before="1"/>
        <w:ind w:right="-125"/>
        <w:rPr>
          <w:rFonts w:eastAsia="Gill Sans MT"/>
          <w:w w:val="145"/>
        </w:rPr>
      </w:pPr>
      <w:r w:rsidRPr="000516B3">
        <w:rPr>
          <w:rFonts w:eastAsia="Gill Sans MT"/>
          <w:w w:val="145"/>
        </w:rPr>
        <w:t>Using Django REST Framework performed CRUD operation on the database.</w:t>
      </w:r>
    </w:p>
    <w:p w:rsidR="009239F7" w:rsidRPr="000516B3" w:rsidRDefault="009239F7" w:rsidP="00DD15C8">
      <w:pPr>
        <w:pStyle w:val="ListParagraph"/>
        <w:numPr>
          <w:ilvl w:val="0"/>
          <w:numId w:val="18"/>
        </w:numPr>
        <w:spacing w:before="1"/>
        <w:ind w:right="-125"/>
        <w:rPr>
          <w:rFonts w:eastAsia="Gill Sans MT"/>
          <w:w w:val="145"/>
        </w:rPr>
      </w:pPr>
      <w:r w:rsidRPr="000516B3">
        <w:rPr>
          <w:rFonts w:eastAsia="Gill Sans MT"/>
          <w:w w:val="145"/>
        </w:rPr>
        <w:t>Developed feature in CRM to store the data related to client in MySQL using Django Rest Framework.</w:t>
      </w:r>
    </w:p>
    <w:p w:rsidR="009239F7" w:rsidRPr="000516B3" w:rsidRDefault="009239F7" w:rsidP="00DD15C8">
      <w:pPr>
        <w:pStyle w:val="ListParagraph"/>
        <w:numPr>
          <w:ilvl w:val="0"/>
          <w:numId w:val="18"/>
        </w:numPr>
        <w:spacing w:before="1"/>
        <w:ind w:right="-125"/>
        <w:rPr>
          <w:rFonts w:eastAsia="Gill Sans MT"/>
          <w:w w:val="145"/>
        </w:rPr>
      </w:pPr>
      <w:r w:rsidRPr="000516B3">
        <w:rPr>
          <w:rFonts w:eastAsia="Gill Sans MT"/>
          <w:w w:val="145"/>
        </w:rPr>
        <w:t>Contributed in the development of knowledge transfer documentation.</w:t>
      </w:r>
    </w:p>
    <w:p w:rsidR="008E5C4B" w:rsidRPr="000516B3" w:rsidRDefault="008E5C4B" w:rsidP="0008760D">
      <w:pPr>
        <w:spacing w:before="1"/>
        <w:rPr>
          <w:rFonts w:eastAsia="Gill Sans MT"/>
          <w:w w:val="145"/>
        </w:rPr>
      </w:pPr>
    </w:p>
    <w:p w:rsidR="001C7D23" w:rsidRPr="000516B3" w:rsidRDefault="001C7D23" w:rsidP="00DD15C8">
      <w:pPr>
        <w:spacing w:before="1"/>
        <w:ind w:firstLine="360"/>
        <w:rPr>
          <w:rFonts w:eastAsia="Gill Sans MT"/>
          <w:w w:val="145"/>
        </w:rPr>
      </w:pPr>
    </w:p>
    <w:p w:rsidR="000B0D45" w:rsidRPr="00BF7D0A" w:rsidRDefault="009E31A9" w:rsidP="00BF7D0A">
      <w:pPr>
        <w:pStyle w:val="ListParagraph"/>
        <w:numPr>
          <w:ilvl w:val="0"/>
          <w:numId w:val="9"/>
        </w:numPr>
        <w:spacing w:before="1"/>
        <w:ind w:left="709" w:hanging="283"/>
        <w:rPr>
          <w:rFonts w:eastAsia="Gill Sans MT"/>
          <w:w w:val="145"/>
        </w:rPr>
      </w:pPr>
      <w:r w:rsidRPr="000B0D45">
        <w:rPr>
          <w:rFonts w:eastAsia="Gill Sans MT"/>
          <w:b/>
          <w:w w:val="119"/>
          <w:sz w:val="23"/>
          <w:szCs w:val="23"/>
        </w:rPr>
        <w:t>Inventory Management System</w:t>
      </w:r>
    </w:p>
    <w:p w:rsidR="00BF7D0A" w:rsidRPr="00BF7D0A" w:rsidRDefault="00BF7D0A" w:rsidP="00BF7D0A">
      <w:pPr>
        <w:spacing w:before="1"/>
        <w:rPr>
          <w:rFonts w:eastAsia="Gill Sans MT"/>
          <w:w w:val="145"/>
        </w:rPr>
      </w:pPr>
    </w:p>
    <w:p w:rsidR="0008760D" w:rsidRPr="000B0D45" w:rsidRDefault="00BF7D0A" w:rsidP="000B0D45">
      <w:pPr>
        <w:spacing w:before="1"/>
        <w:ind w:left="567"/>
        <w:rPr>
          <w:rFonts w:eastAsia="Gill Sans MT"/>
          <w:w w:val="145"/>
        </w:rPr>
      </w:pPr>
      <w:r>
        <w:rPr>
          <w:rFonts w:eastAsia="Gill Sans MT"/>
          <w:b/>
          <w:w w:val="145"/>
        </w:rPr>
        <w:t xml:space="preserve">  </w:t>
      </w:r>
      <w:r w:rsidR="0008760D" w:rsidRPr="000B0D45">
        <w:rPr>
          <w:rFonts w:eastAsia="Gill Sans MT"/>
          <w:b/>
          <w:w w:val="145"/>
        </w:rPr>
        <w:t>Environment</w:t>
      </w:r>
      <w:r w:rsidR="0008760D" w:rsidRPr="000B0D45">
        <w:rPr>
          <w:rFonts w:eastAsia="Gill Sans MT"/>
          <w:w w:val="145"/>
        </w:rPr>
        <w:t xml:space="preserve">: </w:t>
      </w:r>
      <w:r w:rsidR="000B0D45" w:rsidRPr="000B0D45">
        <w:rPr>
          <w:rFonts w:eastAsia="Gill Sans MT"/>
          <w:w w:val="145"/>
        </w:rPr>
        <w:t>-</w:t>
      </w:r>
      <w:r w:rsidR="0008760D" w:rsidRPr="000B0D45">
        <w:rPr>
          <w:rFonts w:eastAsia="Gill Sans MT"/>
          <w:w w:val="145"/>
        </w:rPr>
        <w:t>Django, Python 3.x, HTML, CSS, MySQL.</w:t>
      </w:r>
    </w:p>
    <w:p w:rsidR="001C7D23" w:rsidRPr="0008760D" w:rsidRDefault="0008760D" w:rsidP="0008760D">
      <w:pPr>
        <w:spacing w:before="1"/>
        <w:ind w:left="720"/>
        <w:rPr>
          <w:rFonts w:eastAsia="Gill Sans MT"/>
          <w:w w:val="119"/>
          <w:sz w:val="23"/>
          <w:szCs w:val="23"/>
        </w:rPr>
      </w:pPr>
      <w:r>
        <w:rPr>
          <w:rFonts w:eastAsia="Gill Sans MT"/>
          <w:b/>
          <w:w w:val="119"/>
          <w:sz w:val="23"/>
          <w:szCs w:val="23"/>
        </w:rPr>
        <w:t xml:space="preserve">Client:- </w:t>
      </w:r>
      <w:r>
        <w:rPr>
          <w:rFonts w:eastAsia="Gill Sans MT"/>
          <w:w w:val="119"/>
          <w:sz w:val="23"/>
          <w:szCs w:val="23"/>
        </w:rPr>
        <w:t>Internal.</w:t>
      </w:r>
    </w:p>
    <w:p w:rsidR="00034AF0" w:rsidRPr="000516B3" w:rsidRDefault="00034AF0" w:rsidP="00034AF0">
      <w:pPr>
        <w:spacing w:before="1"/>
        <w:ind w:left="720"/>
        <w:rPr>
          <w:rFonts w:eastAsia="Gill Sans MT"/>
          <w:b/>
          <w:w w:val="145"/>
        </w:rPr>
      </w:pPr>
      <w:r w:rsidRPr="000516B3">
        <w:rPr>
          <w:rFonts w:eastAsia="Gill Sans MT"/>
          <w:b/>
          <w:w w:val="145"/>
        </w:rPr>
        <w:t>Summary:</w:t>
      </w:r>
      <w:r w:rsidR="0008760D">
        <w:rPr>
          <w:rFonts w:eastAsia="Gill Sans MT"/>
          <w:b/>
          <w:w w:val="145"/>
        </w:rPr>
        <w:t>-</w:t>
      </w:r>
    </w:p>
    <w:p w:rsidR="00DD15C8" w:rsidRDefault="00362716" w:rsidP="008B15ED">
      <w:pPr>
        <w:spacing w:before="1"/>
        <w:ind w:left="1240" w:firstLine="720"/>
        <w:jc w:val="both"/>
        <w:rPr>
          <w:rFonts w:eastAsia="Gill Sans MT"/>
          <w:w w:val="145"/>
        </w:rPr>
      </w:pPr>
      <w:r w:rsidRPr="000B0D45">
        <w:rPr>
          <w:rFonts w:eastAsia="Gill Sans MT"/>
          <w:w w:val="145"/>
        </w:rPr>
        <w:t>Provides the searching facil</w:t>
      </w:r>
      <w:r w:rsidR="000B0D45">
        <w:rPr>
          <w:rFonts w:eastAsia="Gill Sans MT"/>
          <w:w w:val="145"/>
        </w:rPr>
        <w:t>ities based on various factors.</w:t>
      </w:r>
      <w:r w:rsidR="000B0D45" w:rsidRPr="000B0D45">
        <w:rPr>
          <w:rFonts w:eastAsia="Gill Sans MT"/>
          <w:w w:val="145"/>
        </w:rPr>
        <w:t xml:space="preserve"> Such</w:t>
      </w:r>
      <w:r w:rsidR="000B0D45">
        <w:rPr>
          <w:rFonts w:eastAsia="Gill Sans MT"/>
          <w:w w:val="145"/>
        </w:rPr>
        <w:t xml:space="preserve"> as worker, </w:t>
      </w:r>
      <w:r w:rsidRPr="000B0D45">
        <w:rPr>
          <w:rFonts w:eastAsia="Gill Sans MT"/>
          <w:w w:val="145"/>
        </w:rPr>
        <w:t>goods and expiry management.</w:t>
      </w:r>
      <w:r w:rsidR="000B0D45">
        <w:rPr>
          <w:rFonts w:eastAsia="Gill Sans MT"/>
          <w:w w:val="145"/>
        </w:rPr>
        <w:t xml:space="preserve"> </w:t>
      </w:r>
      <w:r w:rsidRPr="000B0D45">
        <w:rPr>
          <w:rFonts w:eastAsia="Gill Sans MT"/>
          <w:w w:val="145"/>
        </w:rPr>
        <w:t>Provides filter result related to goods, expiry and management.</w:t>
      </w:r>
      <w:r w:rsidR="000B0D45">
        <w:rPr>
          <w:rFonts w:eastAsia="Gill Sans MT"/>
          <w:w w:val="145"/>
        </w:rPr>
        <w:t xml:space="preserve"> </w:t>
      </w:r>
      <w:r w:rsidRPr="000B0D45">
        <w:rPr>
          <w:rFonts w:eastAsia="Gill Sans MT"/>
          <w:w w:val="145"/>
        </w:rPr>
        <w:t>It help</w:t>
      </w:r>
      <w:r w:rsidR="000B0D45">
        <w:rPr>
          <w:rFonts w:eastAsia="Gill Sans MT"/>
          <w:w w:val="145"/>
        </w:rPr>
        <w:t>s</w:t>
      </w:r>
      <w:r w:rsidRPr="000B0D45">
        <w:rPr>
          <w:rFonts w:eastAsia="Gill Sans MT"/>
          <w:w w:val="145"/>
        </w:rPr>
        <w:t xml:space="preserve"> to manage the information related to workers</w:t>
      </w:r>
      <w:r w:rsidR="000B0D45">
        <w:rPr>
          <w:rFonts w:eastAsia="Gill Sans MT"/>
          <w:w w:val="145"/>
        </w:rPr>
        <w:t>. It i</w:t>
      </w:r>
      <w:r w:rsidRPr="000B0D45">
        <w:rPr>
          <w:rFonts w:eastAsia="Gill Sans MT"/>
          <w:w w:val="145"/>
        </w:rPr>
        <w:t>ncreases the efficiency of managing the wo</w:t>
      </w:r>
      <w:r w:rsidR="000B0D45">
        <w:rPr>
          <w:rFonts w:eastAsia="Gill Sans MT"/>
          <w:w w:val="145"/>
        </w:rPr>
        <w:t xml:space="preserve">rker and category. </w:t>
      </w:r>
      <w:r w:rsidRPr="000B0D45">
        <w:rPr>
          <w:rFonts w:eastAsia="Gill Sans MT"/>
          <w:w w:val="145"/>
        </w:rPr>
        <w:t>It integrates all records related to manager.</w:t>
      </w:r>
    </w:p>
    <w:p w:rsidR="00BF7D0A" w:rsidRDefault="00BF7D0A" w:rsidP="008B15ED">
      <w:pPr>
        <w:spacing w:before="1"/>
        <w:ind w:left="1240" w:firstLine="720"/>
        <w:jc w:val="both"/>
        <w:rPr>
          <w:rFonts w:eastAsia="Gill Sans MT"/>
          <w:w w:val="145"/>
        </w:rPr>
      </w:pPr>
      <w:r>
        <w:rPr>
          <w:rFonts w:eastAsia="Gill Sans MT"/>
          <w:w w:val="145"/>
        </w:rPr>
        <w:t xml:space="preserve">Inventory management system can be used for small scale organization or for large scale organization where inventory management become difficult without having centralized system where all data can be </w:t>
      </w:r>
      <w:r w:rsidR="008B15ED">
        <w:rPr>
          <w:rFonts w:eastAsia="Gill Sans MT"/>
          <w:w w:val="145"/>
        </w:rPr>
        <w:t>stored,</w:t>
      </w:r>
      <w:r>
        <w:rPr>
          <w:rFonts w:eastAsia="Gill Sans MT"/>
          <w:w w:val="145"/>
        </w:rPr>
        <w:t xml:space="preserve"> modified and retrieved when needed. </w:t>
      </w:r>
    </w:p>
    <w:p w:rsidR="00BF7D0A" w:rsidRPr="000B0D45" w:rsidRDefault="00BF7D0A" w:rsidP="000B0D45">
      <w:pPr>
        <w:spacing w:before="1"/>
        <w:ind w:left="1240" w:firstLine="720"/>
        <w:rPr>
          <w:rFonts w:eastAsia="Gill Sans MT"/>
          <w:w w:val="145"/>
        </w:rPr>
      </w:pPr>
    </w:p>
    <w:p w:rsidR="00DD15C8" w:rsidRPr="000516B3" w:rsidRDefault="00DD15C8" w:rsidP="00DD15C8">
      <w:pPr>
        <w:spacing w:before="1"/>
        <w:ind w:right="-125" w:firstLine="720"/>
        <w:rPr>
          <w:rFonts w:eastAsia="Gill Sans MT"/>
          <w:b/>
          <w:w w:val="145"/>
        </w:rPr>
      </w:pPr>
      <w:r w:rsidRPr="000516B3">
        <w:rPr>
          <w:rFonts w:eastAsia="Gill Sans MT"/>
          <w:b/>
          <w:w w:val="145"/>
        </w:rPr>
        <w:t>Roles and Responsibility:</w:t>
      </w:r>
      <w:r w:rsidR="0008760D">
        <w:rPr>
          <w:rFonts w:eastAsia="Gill Sans MT"/>
          <w:b/>
          <w:w w:val="145"/>
        </w:rPr>
        <w:t>-</w:t>
      </w:r>
    </w:p>
    <w:p w:rsidR="0007150F" w:rsidRPr="000516B3" w:rsidRDefault="0007150F" w:rsidP="00DD15C8">
      <w:pPr>
        <w:pStyle w:val="ListParagraph"/>
        <w:numPr>
          <w:ilvl w:val="0"/>
          <w:numId w:val="19"/>
        </w:numPr>
        <w:spacing w:before="1"/>
        <w:ind w:right="-125"/>
        <w:rPr>
          <w:rFonts w:eastAsia="Gill Sans MT"/>
          <w:w w:val="145"/>
        </w:rPr>
      </w:pPr>
      <w:r w:rsidRPr="000516B3">
        <w:rPr>
          <w:rFonts w:eastAsia="Gill Sans MT"/>
          <w:w w:val="145"/>
        </w:rPr>
        <w:t xml:space="preserve">Utilized Django </w:t>
      </w:r>
      <w:r w:rsidR="000516B3" w:rsidRPr="000516B3">
        <w:rPr>
          <w:rFonts w:eastAsia="Gill Sans MT"/>
          <w:w w:val="145"/>
        </w:rPr>
        <w:t>Framework</w:t>
      </w:r>
      <w:r w:rsidRPr="000516B3">
        <w:rPr>
          <w:rFonts w:eastAsia="Gill Sans MT"/>
          <w:w w:val="145"/>
        </w:rPr>
        <w:t xml:space="preserve"> for creating web applications utilizing model view control engineering.</w:t>
      </w:r>
    </w:p>
    <w:p w:rsidR="0007150F" w:rsidRPr="000516B3" w:rsidRDefault="0007150F" w:rsidP="00DD15C8">
      <w:pPr>
        <w:pStyle w:val="ListParagraph"/>
        <w:numPr>
          <w:ilvl w:val="0"/>
          <w:numId w:val="19"/>
        </w:numPr>
        <w:spacing w:before="1"/>
        <w:ind w:right="-125"/>
        <w:rPr>
          <w:rFonts w:eastAsia="Gill Sans MT"/>
          <w:w w:val="145"/>
        </w:rPr>
      </w:pPr>
      <w:r w:rsidRPr="000516B3">
        <w:rPr>
          <w:rFonts w:eastAsia="Gill Sans MT"/>
          <w:w w:val="145"/>
        </w:rPr>
        <w:t>Overseen, created and composed dashboard control board for clients and administrators utilizing Django.</w:t>
      </w:r>
    </w:p>
    <w:p w:rsidR="0007150F" w:rsidRPr="000516B3" w:rsidRDefault="0007150F" w:rsidP="00DD15C8">
      <w:pPr>
        <w:pStyle w:val="ListParagraph"/>
        <w:numPr>
          <w:ilvl w:val="0"/>
          <w:numId w:val="19"/>
        </w:numPr>
        <w:spacing w:before="1"/>
        <w:ind w:right="-125"/>
        <w:rPr>
          <w:rFonts w:eastAsia="Gill Sans MT"/>
          <w:w w:val="145"/>
        </w:rPr>
      </w:pPr>
      <w:r w:rsidRPr="000516B3">
        <w:rPr>
          <w:rFonts w:eastAsia="Gill Sans MT"/>
          <w:w w:val="145"/>
        </w:rPr>
        <w:t>Implemented configuration changes for data models.</w:t>
      </w:r>
    </w:p>
    <w:p w:rsidR="0007150F" w:rsidRPr="000516B3" w:rsidRDefault="0007150F" w:rsidP="0007150F">
      <w:pPr>
        <w:pStyle w:val="ListParagraph"/>
        <w:numPr>
          <w:ilvl w:val="0"/>
          <w:numId w:val="19"/>
        </w:numPr>
        <w:spacing w:before="1"/>
        <w:ind w:right="-125"/>
        <w:rPr>
          <w:rFonts w:eastAsia="Gill Sans MT"/>
          <w:w w:val="145"/>
        </w:rPr>
      </w:pPr>
      <w:r w:rsidRPr="000516B3">
        <w:rPr>
          <w:rFonts w:eastAsia="Gill Sans MT"/>
          <w:w w:val="145"/>
        </w:rPr>
        <w:t>Handled potential points of failure through error handling and communication of failure.</w:t>
      </w:r>
    </w:p>
    <w:p w:rsidR="008E5C4B" w:rsidRDefault="009239F7" w:rsidP="00D57C0F">
      <w:pPr>
        <w:pStyle w:val="ListParagraph"/>
        <w:numPr>
          <w:ilvl w:val="0"/>
          <w:numId w:val="19"/>
        </w:numPr>
        <w:spacing w:before="1"/>
        <w:ind w:right="-125"/>
        <w:rPr>
          <w:rFonts w:eastAsia="Gill Sans MT"/>
          <w:w w:val="145"/>
        </w:rPr>
      </w:pPr>
      <w:r w:rsidRPr="000516B3">
        <w:rPr>
          <w:rFonts w:eastAsia="Gill Sans MT"/>
          <w:w w:val="145"/>
        </w:rPr>
        <w:t>Contributed in the development of knowledge transfer documentation.</w:t>
      </w:r>
    </w:p>
    <w:p w:rsidR="00BF7D0A" w:rsidRDefault="00BF7D0A" w:rsidP="00D57C0F">
      <w:pPr>
        <w:pStyle w:val="ListParagraph"/>
        <w:numPr>
          <w:ilvl w:val="0"/>
          <w:numId w:val="19"/>
        </w:numPr>
        <w:spacing w:before="1"/>
        <w:ind w:right="-125"/>
        <w:rPr>
          <w:rFonts w:eastAsia="Gill Sans MT"/>
          <w:w w:val="145"/>
        </w:rPr>
      </w:pPr>
      <w:r>
        <w:rPr>
          <w:rFonts w:eastAsia="Gill Sans MT"/>
          <w:w w:val="145"/>
        </w:rPr>
        <w:t>Carried out various mathematical operations for calculation purpose using python libraries.</w:t>
      </w:r>
    </w:p>
    <w:p w:rsidR="00BF7D0A" w:rsidRDefault="002F64B3" w:rsidP="00D57C0F">
      <w:pPr>
        <w:pStyle w:val="ListParagraph"/>
        <w:numPr>
          <w:ilvl w:val="0"/>
          <w:numId w:val="19"/>
        </w:numPr>
        <w:spacing w:before="1"/>
        <w:ind w:right="-125"/>
        <w:rPr>
          <w:rFonts w:eastAsia="Gill Sans MT"/>
          <w:w w:val="145"/>
        </w:rPr>
      </w:pPr>
      <w:r>
        <w:rPr>
          <w:rFonts w:eastAsia="Gill Sans MT"/>
          <w:w w:val="145"/>
        </w:rPr>
        <w:t>Using Git version control tool to coordinate team – development.</w:t>
      </w:r>
    </w:p>
    <w:p w:rsidR="002F64B3" w:rsidRDefault="002F64B3" w:rsidP="00D57C0F">
      <w:pPr>
        <w:pStyle w:val="ListParagraph"/>
        <w:numPr>
          <w:ilvl w:val="0"/>
          <w:numId w:val="19"/>
        </w:numPr>
        <w:spacing w:before="1"/>
        <w:ind w:right="-125"/>
        <w:rPr>
          <w:rFonts w:eastAsia="Gill Sans MT"/>
          <w:w w:val="145"/>
        </w:rPr>
      </w:pPr>
      <w:r>
        <w:rPr>
          <w:rFonts w:eastAsia="Gill Sans MT"/>
          <w:w w:val="145"/>
        </w:rPr>
        <w:t>Designed and development the UI of the website using HTML, CSS and JavaScript.</w:t>
      </w:r>
    </w:p>
    <w:p w:rsidR="002F64B3" w:rsidRPr="0008760D" w:rsidRDefault="002F64B3" w:rsidP="00D57C0F">
      <w:pPr>
        <w:pStyle w:val="ListParagraph"/>
        <w:numPr>
          <w:ilvl w:val="0"/>
          <w:numId w:val="19"/>
        </w:numPr>
        <w:spacing w:before="1"/>
        <w:ind w:right="-125"/>
        <w:rPr>
          <w:rFonts w:eastAsia="Gill Sans MT"/>
          <w:w w:val="145"/>
        </w:rPr>
      </w:pPr>
      <w:r>
        <w:rPr>
          <w:rFonts w:eastAsia="Gill Sans MT"/>
          <w:w w:val="145"/>
        </w:rPr>
        <w:t>Performed testing using Django’s Test Module.</w:t>
      </w:r>
    </w:p>
    <w:p w:rsidR="001C7D23" w:rsidRDefault="001C7D23" w:rsidP="00D57C0F">
      <w:pPr>
        <w:spacing w:before="1"/>
        <w:rPr>
          <w:rFonts w:eastAsia="Gill Sans MT"/>
          <w:b/>
          <w:color w:val="3B7382"/>
          <w:w w:val="119"/>
        </w:rPr>
      </w:pPr>
    </w:p>
    <w:p w:rsidR="000B0D45" w:rsidRDefault="000B0D45" w:rsidP="00D57C0F">
      <w:pPr>
        <w:spacing w:before="1"/>
        <w:rPr>
          <w:rFonts w:eastAsia="Gill Sans MT"/>
          <w:b/>
          <w:color w:val="3B7382"/>
          <w:w w:val="119"/>
        </w:rPr>
      </w:pPr>
    </w:p>
    <w:p w:rsidR="002F64B3" w:rsidRDefault="002F64B3" w:rsidP="00D57C0F">
      <w:pPr>
        <w:spacing w:before="1"/>
        <w:rPr>
          <w:rFonts w:eastAsia="Gill Sans MT"/>
          <w:b/>
          <w:color w:val="3B7382"/>
          <w:w w:val="119"/>
        </w:rPr>
      </w:pPr>
    </w:p>
    <w:p w:rsidR="002F64B3" w:rsidRDefault="002F64B3" w:rsidP="00D57C0F">
      <w:pPr>
        <w:spacing w:before="1"/>
        <w:rPr>
          <w:rFonts w:eastAsia="Gill Sans MT"/>
          <w:b/>
          <w:color w:val="3B7382"/>
          <w:w w:val="119"/>
        </w:rPr>
      </w:pPr>
    </w:p>
    <w:p w:rsidR="002F64B3" w:rsidRPr="000516B3" w:rsidRDefault="002F64B3" w:rsidP="00D57C0F">
      <w:pPr>
        <w:spacing w:before="1"/>
        <w:rPr>
          <w:rFonts w:eastAsia="Gill Sans MT"/>
          <w:b/>
          <w:color w:val="3B7382"/>
          <w:w w:val="119"/>
        </w:rPr>
      </w:pPr>
    </w:p>
    <w:p w:rsidR="0037546E" w:rsidRPr="0037546E" w:rsidRDefault="0037546E" w:rsidP="0037546E">
      <w:pPr>
        <w:spacing w:before="1"/>
        <w:rPr>
          <w:rFonts w:eastAsia="Gill Sans MT"/>
          <w:b/>
          <w:w w:val="119"/>
          <w:sz w:val="23"/>
          <w:szCs w:val="23"/>
        </w:rPr>
      </w:pPr>
    </w:p>
    <w:p w:rsidR="00D57C0F" w:rsidRDefault="00D57C0F" w:rsidP="00BF7D0A">
      <w:pPr>
        <w:pStyle w:val="ListParagraph"/>
        <w:numPr>
          <w:ilvl w:val="0"/>
          <w:numId w:val="9"/>
        </w:numPr>
        <w:spacing w:before="1"/>
        <w:ind w:left="709" w:hanging="283"/>
        <w:rPr>
          <w:rFonts w:eastAsia="Gill Sans MT"/>
          <w:b/>
          <w:w w:val="119"/>
          <w:sz w:val="23"/>
          <w:szCs w:val="23"/>
        </w:rPr>
      </w:pPr>
      <w:r w:rsidRPr="000516B3">
        <w:rPr>
          <w:rFonts w:eastAsia="Gill Sans MT"/>
          <w:b/>
          <w:w w:val="119"/>
          <w:sz w:val="23"/>
          <w:szCs w:val="23"/>
        </w:rPr>
        <w:t>Online Sports Turf Playground Booking System</w:t>
      </w:r>
    </w:p>
    <w:p w:rsidR="00BF7D0A" w:rsidRPr="00BF7D0A" w:rsidRDefault="00BF7D0A" w:rsidP="00BF7D0A">
      <w:pPr>
        <w:spacing w:before="1"/>
        <w:rPr>
          <w:rFonts w:eastAsia="Gill Sans MT"/>
          <w:b/>
          <w:w w:val="119"/>
          <w:sz w:val="23"/>
          <w:szCs w:val="23"/>
        </w:rPr>
      </w:pPr>
    </w:p>
    <w:p w:rsidR="0008760D" w:rsidRPr="0008760D" w:rsidRDefault="0008760D" w:rsidP="0008760D">
      <w:pPr>
        <w:pStyle w:val="ListParagraph"/>
        <w:spacing w:before="1"/>
        <w:rPr>
          <w:rFonts w:eastAsia="Gill Sans MT"/>
          <w:w w:val="145"/>
        </w:rPr>
      </w:pPr>
      <w:r w:rsidRPr="0008760D">
        <w:rPr>
          <w:rFonts w:eastAsia="Gill Sans MT"/>
          <w:b/>
          <w:w w:val="145"/>
        </w:rPr>
        <w:t>Environment</w:t>
      </w:r>
      <w:r w:rsidRPr="0008760D">
        <w:rPr>
          <w:rFonts w:eastAsia="Gill Sans MT"/>
          <w:w w:val="145"/>
        </w:rPr>
        <w:t>: - Flask, Python 3.x, HTML, CSS, SQLAlchemy.</w:t>
      </w:r>
    </w:p>
    <w:p w:rsidR="0008760D" w:rsidRPr="0008760D" w:rsidRDefault="0008760D" w:rsidP="0008760D">
      <w:pPr>
        <w:spacing w:before="1"/>
        <w:rPr>
          <w:rFonts w:eastAsia="Gill Sans MT"/>
          <w:w w:val="119"/>
        </w:rPr>
      </w:pPr>
      <w:r>
        <w:rPr>
          <w:rFonts w:eastAsia="Gill Sans MT"/>
          <w:b/>
          <w:w w:val="119"/>
        </w:rPr>
        <w:tab/>
        <w:t xml:space="preserve">Client:- </w:t>
      </w:r>
      <w:r>
        <w:rPr>
          <w:rFonts w:eastAsia="Gill Sans MT"/>
          <w:w w:val="119"/>
        </w:rPr>
        <w:t xml:space="preserve">Internal. </w:t>
      </w:r>
    </w:p>
    <w:p w:rsidR="00034AF0" w:rsidRPr="000516B3" w:rsidRDefault="00034AF0" w:rsidP="00034AF0">
      <w:pPr>
        <w:spacing w:before="1"/>
        <w:ind w:left="720"/>
        <w:rPr>
          <w:rFonts w:eastAsia="Gill Sans MT"/>
          <w:b/>
          <w:w w:val="145"/>
        </w:rPr>
      </w:pPr>
      <w:r w:rsidRPr="000516B3">
        <w:rPr>
          <w:rFonts w:eastAsia="Gill Sans MT"/>
          <w:b/>
          <w:w w:val="145"/>
        </w:rPr>
        <w:t>Summary:</w:t>
      </w:r>
      <w:r w:rsidR="0008760D">
        <w:rPr>
          <w:rFonts w:eastAsia="Gill Sans MT"/>
          <w:b/>
          <w:w w:val="145"/>
        </w:rPr>
        <w:t>-</w:t>
      </w:r>
    </w:p>
    <w:p w:rsidR="0007150F" w:rsidRDefault="0008760D" w:rsidP="008B15ED">
      <w:pPr>
        <w:pStyle w:val="ListParagraph"/>
        <w:spacing w:before="1"/>
        <w:ind w:left="1600" w:firstLine="560"/>
        <w:jc w:val="both"/>
        <w:rPr>
          <w:rFonts w:eastAsia="Gill Sans MT"/>
          <w:w w:val="145"/>
        </w:rPr>
      </w:pPr>
      <w:r>
        <w:rPr>
          <w:rFonts w:eastAsia="Gill Sans MT"/>
          <w:w w:val="145"/>
        </w:rPr>
        <w:t>Online Sport Turf Playground Booking System</w:t>
      </w:r>
      <w:r w:rsidR="00362716" w:rsidRPr="000516B3">
        <w:rPr>
          <w:rFonts w:eastAsia="Gill Sans MT"/>
          <w:w w:val="145"/>
        </w:rPr>
        <w:t xml:space="preserve"> is a booking system used to enquire and book the ground for </w:t>
      </w:r>
      <w:r w:rsidR="000B0D45">
        <w:rPr>
          <w:rFonts w:eastAsia="Gill Sans MT"/>
          <w:w w:val="145"/>
        </w:rPr>
        <w:t xml:space="preserve">event. </w:t>
      </w:r>
      <w:r w:rsidRPr="000516B3">
        <w:rPr>
          <w:rFonts w:eastAsia="Gill Sans MT"/>
          <w:w w:val="145"/>
        </w:rPr>
        <w:t>Easy</w:t>
      </w:r>
      <w:r w:rsidR="00A95D30" w:rsidRPr="000516B3">
        <w:rPr>
          <w:rFonts w:eastAsia="Gill Sans MT"/>
          <w:w w:val="145"/>
        </w:rPr>
        <w:t xml:space="preserve"> and efficient way to search availability of ground.</w:t>
      </w:r>
      <w:r w:rsidR="000B0D45">
        <w:rPr>
          <w:rFonts w:eastAsia="Gill Sans MT"/>
          <w:w w:val="145"/>
        </w:rPr>
        <w:t xml:space="preserve"> </w:t>
      </w:r>
      <w:r w:rsidR="00A95D30" w:rsidRPr="000516B3">
        <w:rPr>
          <w:rFonts w:eastAsia="Gill Sans MT"/>
          <w:w w:val="145"/>
        </w:rPr>
        <w:t xml:space="preserve">Three level of account management </w:t>
      </w:r>
      <w:r>
        <w:rPr>
          <w:rFonts w:eastAsia="Gill Sans MT"/>
          <w:w w:val="145"/>
        </w:rPr>
        <w:t>i.e</w:t>
      </w:r>
      <w:r w:rsidR="00A95D30" w:rsidRPr="000516B3">
        <w:rPr>
          <w:rFonts w:eastAsia="Gill Sans MT"/>
          <w:w w:val="145"/>
        </w:rPr>
        <w:t xml:space="preserve"> Admin, Manager and User.</w:t>
      </w:r>
      <w:r w:rsidR="000516B3" w:rsidRPr="000516B3">
        <w:rPr>
          <w:rFonts w:eastAsia="Gill Sans MT"/>
          <w:w w:val="145"/>
        </w:rPr>
        <w:t xml:space="preserve"> </w:t>
      </w:r>
      <w:r w:rsidR="00A95D30" w:rsidRPr="000516B3">
        <w:rPr>
          <w:rFonts w:eastAsia="Gill Sans MT"/>
          <w:w w:val="145"/>
        </w:rPr>
        <w:t xml:space="preserve">It eases the management related function and reduces the conflict </w:t>
      </w:r>
      <w:r w:rsidR="00AD55DB" w:rsidRPr="000516B3">
        <w:rPr>
          <w:rFonts w:eastAsia="Gill Sans MT"/>
          <w:w w:val="145"/>
        </w:rPr>
        <w:t>regarding the availability and managing schedules.</w:t>
      </w:r>
    </w:p>
    <w:p w:rsidR="00AB69A3" w:rsidRDefault="00AB69A3" w:rsidP="008B15ED">
      <w:pPr>
        <w:pStyle w:val="ListParagraph"/>
        <w:spacing w:before="1"/>
        <w:ind w:left="1600" w:firstLine="560"/>
        <w:jc w:val="both"/>
        <w:rPr>
          <w:rFonts w:eastAsia="Gill Sans MT"/>
          <w:w w:val="145"/>
        </w:rPr>
      </w:pPr>
      <w:r>
        <w:rPr>
          <w:rFonts w:eastAsia="Gill Sans MT"/>
          <w:w w:val="145"/>
        </w:rPr>
        <w:t>As when the ground is free user can confirm the registration of venue by paying registration fee or by paying full payment in advance. User friendly UI help user to search for venue availability and if the ground is not available at that time, status could be tracked with help of email provided by client.</w:t>
      </w:r>
    </w:p>
    <w:p w:rsidR="00AB69A3" w:rsidRPr="000516B3" w:rsidRDefault="00AB69A3" w:rsidP="000B0D45">
      <w:pPr>
        <w:pStyle w:val="ListParagraph"/>
        <w:spacing w:before="1"/>
        <w:ind w:left="1600"/>
        <w:rPr>
          <w:rFonts w:eastAsia="Gill Sans MT"/>
          <w:w w:val="145"/>
        </w:rPr>
      </w:pPr>
    </w:p>
    <w:p w:rsidR="00DD15C8" w:rsidRPr="000516B3" w:rsidRDefault="00DD15C8" w:rsidP="00DD15C8">
      <w:pPr>
        <w:spacing w:before="1"/>
        <w:ind w:left="720"/>
        <w:rPr>
          <w:rFonts w:eastAsia="Gill Sans MT"/>
          <w:b/>
          <w:w w:val="145"/>
        </w:rPr>
      </w:pPr>
      <w:r w:rsidRPr="000516B3">
        <w:rPr>
          <w:rFonts w:eastAsia="Gill Sans MT"/>
          <w:b/>
          <w:w w:val="145"/>
        </w:rPr>
        <w:t>Roles and Responsibility:</w:t>
      </w:r>
      <w:r w:rsidR="0008760D">
        <w:rPr>
          <w:rFonts w:eastAsia="Gill Sans MT"/>
          <w:b/>
          <w:w w:val="145"/>
        </w:rPr>
        <w:t>-</w:t>
      </w:r>
    </w:p>
    <w:p w:rsidR="00DD15C8" w:rsidRPr="000516B3" w:rsidRDefault="00D56C60" w:rsidP="00D56C60">
      <w:pPr>
        <w:pStyle w:val="ListParagraph"/>
        <w:numPr>
          <w:ilvl w:val="0"/>
          <w:numId w:val="20"/>
        </w:numPr>
        <w:spacing w:before="1"/>
        <w:ind w:right="-408"/>
        <w:rPr>
          <w:rFonts w:eastAsia="Gill Sans MT"/>
          <w:w w:val="145"/>
        </w:rPr>
      </w:pPr>
      <w:r w:rsidRPr="000516B3">
        <w:rPr>
          <w:rFonts w:eastAsia="Gill Sans MT"/>
          <w:w w:val="145"/>
        </w:rPr>
        <w:t>Requirement analysis. Customer interaction for requirement clarification.</w:t>
      </w:r>
    </w:p>
    <w:p w:rsidR="00D56C60" w:rsidRPr="000516B3" w:rsidRDefault="00D56C60" w:rsidP="00D56C60">
      <w:pPr>
        <w:pStyle w:val="ListParagraph"/>
        <w:numPr>
          <w:ilvl w:val="0"/>
          <w:numId w:val="20"/>
        </w:numPr>
        <w:spacing w:before="1"/>
        <w:ind w:right="-408"/>
        <w:rPr>
          <w:rFonts w:eastAsia="Gill Sans MT"/>
          <w:w w:val="145"/>
        </w:rPr>
      </w:pPr>
      <w:r w:rsidRPr="000516B3">
        <w:rPr>
          <w:rFonts w:eastAsia="Gill Sans MT"/>
          <w:w w:val="145"/>
        </w:rPr>
        <w:t>Designed, developed and maintain project using flask.</w:t>
      </w:r>
    </w:p>
    <w:p w:rsidR="0007150F" w:rsidRPr="000516B3" w:rsidRDefault="0007150F" w:rsidP="0007150F">
      <w:pPr>
        <w:pStyle w:val="ListParagraph"/>
        <w:numPr>
          <w:ilvl w:val="0"/>
          <w:numId w:val="20"/>
        </w:numPr>
        <w:spacing w:before="1"/>
        <w:ind w:right="-125"/>
        <w:rPr>
          <w:rFonts w:eastAsia="Gill Sans MT"/>
          <w:w w:val="145"/>
        </w:rPr>
      </w:pPr>
      <w:r w:rsidRPr="000516B3">
        <w:rPr>
          <w:rFonts w:eastAsia="Gill Sans MT"/>
          <w:w w:val="145"/>
        </w:rPr>
        <w:t>Overseen, created and composed dashboard control board for clients and administrators utilizing Flask.</w:t>
      </w:r>
    </w:p>
    <w:p w:rsidR="0007150F" w:rsidRPr="000516B3" w:rsidRDefault="0007150F" w:rsidP="0007150F">
      <w:pPr>
        <w:pStyle w:val="ListParagraph"/>
        <w:numPr>
          <w:ilvl w:val="0"/>
          <w:numId w:val="20"/>
        </w:numPr>
        <w:spacing w:before="1"/>
        <w:ind w:right="-125"/>
        <w:rPr>
          <w:rFonts w:eastAsia="Gill Sans MT"/>
          <w:w w:val="145"/>
        </w:rPr>
      </w:pPr>
      <w:r w:rsidRPr="000516B3">
        <w:rPr>
          <w:rFonts w:eastAsia="Gill Sans MT"/>
          <w:w w:val="145"/>
        </w:rPr>
        <w:t>Python/Flask based web application, SQLAlchemy and reconciliations with outsider email, informing, stockpiling administrations,</w:t>
      </w:r>
    </w:p>
    <w:p w:rsidR="009239F7" w:rsidRDefault="009239F7" w:rsidP="009239F7">
      <w:pPr>
        <w:pStyle w:val="ListParagraph"/>
        <w:numPr>
          <w:ilvl w:val="0"/>
          <w:numId w:val="20"/>
        </w:numPr>
        <w:spacing w:before="1"/>
        <w:ind w:right="-125"/>
        <w:rPr>
          <w:rFonts w:eastAsia="Gill Sans MT"/>
          <w:w w:val="145"/>
        </w:rPr>
      </w:pPr>
      <w:r w:rsidRPr="000516B3">
        <w:rPr>
          <w:rFonts w:eastAsia="Gill Sans MT"/>
          <w:w w:val="145"/>
        </w:rPr>
        <w:t>Contributed in the development of knowledge transfer documentation.</w:t>
      </w:r>
    </w:p>
    <w:p w:rsidR="00AB69A3" w:rsidRDefault="00AB69A3" w:rsidP="00AB69A3">
      <w:pPr>
        <w:pStyle w:val="ListParagraph"/>
        <w:numPr>
          <w:ilvl w:val="0"/>
          <w:numId w:val="20"/>
        </w:numPr>
        <w:spacing w:before="1"/>
        <w:ind w:right="-125"/>
        <w:rPr>
          <w:rFonts w:eastAsia="Gill Sans MT"/>
          <w:w w:val="145"/>
        </w:rPr>
      </w:pPr>
      <w:r>
        <w:rPr>
          <w:rFonts w:eastAsia="Gill Sans MT"/>
          <w:w w:val="145"/>
        </w:rPr>
        <w:t>Preparing user interface for user.</w:t>
      </w:r>
    </w:p>
    <w:p w:rsidR="00AB69A3" w:rsidRDefault="00AB69A3" w:rsidP="00AB69A3">
      <w:pPr>
        <w:pStyle w:val="ListParagraph"/>
        <w:numPr>
          <w:ilvl w:val="0"/>
          <w:numId w:val="20"/>
        </w:numPr>
        <w:spacing w:before="1"/>
        <w:ind w:right="-125"/>
        <w:rPr>
          <w:rFonts w:eastAsia="Gill Sans MT"/>
          <w:w w:val="145"/>
        </w:rPr>
      </w:pPr>
      <w:r>
        <w:rPr>
          <w:rFonts w:eastAsia="Gill Sans MT"/>
          <w:w w:val="145"/>
        </w:rPr>
        <w:t>Getting through involved in the programming of web based application.</w:t>
      </w:r>
    </w:p>
    <w:p w:rsidR="00AB69A3" w:rsidRPr="00AB69A3" w:rsidRDefault="00AB69A3" w:rsidP="00AB69A3">
      <w:pPr>
        <w:pStyle w:val="ListParagraph"/>
        <w:numPr>
          <w:ilvl w:val="0"/>
          <w:numId w:val="20"/>
        </w:numPr>
        <w:spacing w:before="1"/>
        <w:ind w:right="-125"/>
        <w:rPr>
          <w:rFonts w:eastAsia="Gill Sans MT"/>
          <w:w w:val="145"/>
        </w:rPr>
      </w:pPr>
      <w:r>
        <w:rPr>
          <w:rFonts w:eastAsia="Gill Sans MT"/>
          <w:w w:val="145"/>
        </w:rPr>
        <w:t xml:space="preserve">Responsible for debugging and troubleshooting web based application. </w:t>
      </w:r>
    </w:p>
    <w:p w:rsidR="009239F7" w:rsidRPr="000516B3" w:rsidRDefault="009239F7" w:rsidP="009239F7">
      <w:pPr>
        <w:spacing w:before="1"/>
        <w:ind w:left="1230" w:right="-408"/>
        <w:rPr>
          <w:rFonts w:eastAsia="Gill Sans MT"/>
          <w:w w:val="145"/>
        </w:rPr>
      </w:pPr>
    </w:p>
    <w:p w:rsidR="00B17EDE" w:rsidRPr="000516B3" w:rsidRDefault="00B17EDE" w:rsidP="00F42AB4">
      <w:pPr>
        <w:spacing w:before="77"/>
        <w:rPr>
          <w:rFonts w:eastAsia="Gill Sans MT"/>
          <w:b/>
          <w:i/>
          <w:color w:val="3B7382"/>
          <w:w w:val="119"/>
          <w:sz w:val="24"/>
          <w:szCs w:val="24"/>
        </w:rPr>
      </w:pPr>
    </w:p>
    <w:p w:rsidR="00583AAB" w:rsidRPr="000516B3" w:rsidRDefault="00583AAB" w:rsidP="004F3132">
      <w:pPr>
        <w:spacing w:before="77"/>
        <w:ind w:left="284"/>
        <w:rPr>
          <w:rFonts w:eastAsia="Gill Sans MT"/>
          <w:b/>
          <w:color w:val="3B7382"/>
          <w:w w:val="119"/>
          <w:sz w:val="24"/>
          <w:szCs w:val="24"/>
        </w:rPr>
      </w:pPr>
      <w:r w:rsidRPr="000516B3">
        <w:rPr>
          <w:rFonts w:eastAsia="Gill Sans MT"/>
          <w:b/>
          <w:color w:val="3B7382"/>
          <w:w w:val="119"/>
          <w:sz w:val="24"/>
          <w:szCs w:val="24"/>
        </w:rPr>
        <w:t>TECHNICAL COMPETENCIES</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Programming skills</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Pr="00916ECC">
        <w:rPr>
          <w:rFonts w:eastAsia="Gill Sans MT"/>
          <w:w w:val="119"/>
        </w:rPr>
        <w:t>Python</w:t>
      </w:r>
    </w:p>
    <w:p w:rsidR="00583AAB" w:rsidRPr="00916ECC" w:rsidRDefault="004F3132" w:rsidP="00E06F9C">
      <w:pPr>
        <w:pStyle w:val="ListParagraph"/>
        <w:numPr>
          <w:ilvl w:val="0"/>
          <w:numId w:val="21"/>
        </w:numPr>
        <w:spacing w:before="77"/>
        <w:jc w:val="both"/>
        <w:rPr>
          <w:rFonts w:eastAsia="Gill Sans MT"/>
          <w:w w:val="119"/>
        </w:rPr>
      </w:pPr>
      <w:r w:rsidRPr="00916ECC">
        <w:rPr>
          <w:rFonts w:eastAsia="Gill Sans MT"/>
          <w:b/>
          <w:w w:val="119"/>
        </w:rPr>
        <w:t>Web Technologies</w:t>
      </w:r>
      <w:r w:rsidRPr="00916ECC">
        <w:rPr>
          <w:rFonts w:eastAsia="Gill Sans MT"/>
          <w:b/>
          <w:w w:val="119"/>
        </w:rPr>
        <w:tab/>
      </w:r>
      <w:r w:rsidRPr="00916ECC">
        <w:rPr>
          <w:rFonts w:eastAsia="Gill Sans MT"/>
          <w:b/>
          <w:w w:val="119"/>
        </w:rPr>
        <w:tab/>
      </w:r>
      <w:r w:rsidRPr="00916ECC">
        <w:rPr>
          <w:rFonts w:eastAsia="Gill Sans MT"/>
          <w:w w:val="119"/>
        </w:rPr>
        <w:t>:-</w:t>
      </w:r>
      <w:r w:rsidR="00583AAB" w:rsidRPr="00916ECC">
        <w:rPr>
          <w:rFonts w:eastAsia="Gill Sans MT"/>
          <w:w w:val="119"/>
        </w:rPr>
        <w:t xml:space="preserve"> </w:t>
      </w:r>
      <w:r w:rsidR="00916ECC">
        <w:rPr>
          <w:rFonts w:eastAsia="Gill Sans MT"/>
          <w:w w:val="119"/>
        </w:rPr>
        <w:t xml:space="preserve">    </w:t>
      </w:r>
      <w:r w:rsidR="00583AAB" w:rsidRPr="00916ECC">
        <w:rPr>
          <w:rFonts w:eastAsia="Gill Sans MT"/>
          <w:w w:val="119"/>
        </w:rPr>
        <w:t>HTML/CSS, JS</w:t>
      </w:r>
      <w:r w:rsidR="0008760D" w:rsidRPr="00916ECC">
        <w:rPr>
          <w:rFonts w:eastAsia="Gill Sans MT"/>
          <w:w w:val="119"/>
        </w:rPr>
        <w:t>ON</w:t>
      </w:r>
      <w:r w:rsidR="00F42AB4" w:rsidRPr="00916ECC">
        <w:rPr>
          <w:rFonts w:eastAsia="Gill Sans MT"/>
          <w:w w:val="119"/>
        </w:rPr>
        <w:t>, Java Script</w:t>
      </w:r>
      <w:r w:rsidR="006E1627" w:rsidRPr="00916ECC">
        <w:rPr>
          <w:rFonts w:eastAsia="Gill Sans MT"/>
          <w:w w:val="119"/>
        </w:rPr>
        <w:t>, Bootstrap</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Web Framework</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00916ECC">
        <w:rPr>
          <w:rFonts w:eastAsia="Gill Sans MT"/>
          <w:w w:val="119"/>
        </w:rPr>
        <w:t xml:space="preserve">    </w:t>
      </w:r>
      <w:r w:rsidRPr="00916ECC">
        <w:rPr>
          <w:rFonts w:eastAsia="Gill Sans MT"/>
          <w:w w:val="119"/>
        </w:rPr>
        <w:t xml:space="preserve"> Django, Flask</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Development Tools</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Pr="00916ECC">
        <w:rPr>
          <w:rFonts w:eastAsia="Gill Sans MT"/>
          <w:w w:val="119"/>
        </w:rPr>
        <w:t>PyCharm, Vscode</w:t>
      </w:r>
      <w:r w:rsidR="006E1627" w:rsidRPr="00916ECC">
        <w:rPr>
          <w:rFonts w:eastAsia="Gill Sans MT"/>
          <w:w w:val="119"/>
        </w:rPr>
        <w:t>, Jupyter</w:t>
      </w:r>
    </w:p>
    <w:p w:rsidR="00583AAB" w:rsidRPr="00916ECC" w:rsidRDefault="00583AAB" w:rsidP="00E06F9C">
      <w:pPr>
        <w:pStyle w:val="ListParagraph"/>
        <w:numPr>
          <w:ilvl w:val="0"/>
          <w:numId w:val="21"/>
        </w:numPr>
        <w:spacing w:before="77"/>
        <w:ind w:right="-550"/>
        <w:jc w:val="both"/>
        <w:rPr>
          <w:rFonts w:eastAsia="Gill Sans MT"/>
          <w:w w:val="119"/>
        </w:rPr>
      </w:pPr>
      <w:r w:rsidRPr="00916ECC">
        <w:rPr>
          <w:rFonts w:eastAsia="Gill Sans MT"/>
          <w:b/>
          <w:w w:val="119"/>
        </w:rPr>
        <w:t>Operating system</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Pr="00916ECC">
        <w:rPr>
          <w:rFonts w:eastAsia="Gill Sans MT"/>
          <w:w w:val="119"/>
        </w:rPr>
        <w:t xml:space="preserve">Windows 7, 8 and </w:t>
      </w:r>
      <w:r w:rsidR="004F3132" w:rsidRPr="00916ECC">
        <w:rPr>
          <w:rFonts w:eastAsia="Gill Sans MT"/>
          <w:w w:val="119"/>
        </w:rPr>
        <w:t>10,</w:t>
      </w:r>
      <w:r w:rsidRPr="00916ECC">
        <w:rPr>
          <w:rFonts w:eastAsia="Gill Sans MT"/>
          <w:w w:val="119"/>
        </w:rPr>
        <w:t xml:space="preserve"> Linux/Unix Ubuntu</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Databases</w:t>
      </w:r>
      <w:r w:rsidR="004F3132" w:rsidRPr="00916ECC">
        <w:rPr>
          <w:rFonts w:eastAsia="Gill Sans MT"/>
          <w:b/>
          <w:w w:val="119"/>
        </w:rPr>
        <w:tab/>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006E1627" w:rsidRPr="00916ECC">
        <w:rPr>
          <w:rFonts w:eastAsia="Gill Sans MT"/>
          <w:w w:val="119"/>
        </w:rPr>
        <w:t xml:space="preserve">SQL, </w:t>
      </w:r>
      <w:r w:rsidRPr="00916ECC">
        <w:rPr>
          <w:rFonts w:eastAsia="Gill Sans MT"/>
          <w:w w:val="119"/>
        </w:rPr>
        <w:t>MySQL</w:t>
      </w:r>
      <w:r w:rsidR="006E1627" w:rsidRPr="00916ECC">
        <w:rPr>
          <w:rFonts w:eastAsia="Gill Sans MT"/>
          <w:w w:val="119"/>
        </w:rPr>
        <w:t>, PostgreSQL</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Version Controls</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003B4A30" w:rsidRPr="00916ECC">
        <w:rPr>
          <w:rFonts w:eastAsia="Gill Sans MT"/>
          <w:w w:val="119"/>
        </w:rPr>
        <w:t xml:space="preserve">Git, </w:t>
      </w:r>
      <w:r w:rsidRPr="00916ECC">
        <w:rPr>
          <w:rFonts w:eastAsia="Gill Sans MT"/>
          <w:w w:val="119"/>
        </w:rPr>
        <w:t>GitHub</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Web Services</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b/>
          <w:w w:val="119"/>
        </w:rPr>
        <w:t xml:space="preserve"> </w:t>
      </w:r>
      <w:r w:rsidR="00916ECC">
        <w:rPr>
          <w:rFonts w:eastAsia="Gill Sans MT"/>
          <w:b/>
          <w:w w:val="119"/>
        </w:rPr>
        <w:t xml:space="preserve">    </w:t>
      </w:r>
      <w:r w:rsidRPr="00916ECC">
        <w:rPr>
          <w:rFonts w:eastAsia="Gill Sans MT"/>
          <w:w w:val="119"/>
        </w:rPr>
        <w:t>AWS</w:t>
      </w:r>
      <w:r w:rsidR="00BA3F70" w:rsidRPr="00916ECC">
        <w:rPr>
          <w:rFonts w:eastAsia="Gill Sans MT"/>
          <w:w w:val="119"/>
        </w:rPr>
        <w:t>, Boto3, S3</w:t>
      </w:r>
      <w:r w:rsidR="000516B3" w:rsidRPr="00916ECC">
        <w:rPr>
          <w:rFonts w:eastAsia="Gill Sans MT"/>
          <w:w w:val="119"/>
        </w:rPr>
        <w:t xml:space="preserve"> Bucket</w:t>
      </w:r>
    </w:p>
    <w:p w:rsidR="00583AAB"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Other tools</w:t>
      </w:r>
      <w:r w:rsidR="004F3132" w:rsidRPr="00916ECC">
        <w:rPr>
          <w:rFonts w:eastAsia="Gill Sans MT"/>
          <w:b/>
          <w:w w:val="119"/>
        </w:rPr>
        <w:tab/>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Pr="00916ECC">
        <w:rPr>
          <w:rFonts w:eastAsia="Gill Sans MT"/>
          <w:w w:val="119"/>
        </w:rPr>
        <w:t>Putty, Filezilla</w:t>
      </w:r>
      <w:r w:rsidR="006E1627" w:rsidRPr="00916ECC">
        <w:rPr>
          <w:rFonts w:eastAsia="Gill Sans MT"/>
          <w:w w:val="119"/>
        </w:rPr>
        <w:t>, Postman API, Agile</w:t>
      </w:r>
    </w:p>
    <w:p w:rsidR="006E1627" w:rsidRPr="00916ECC" w:rsidRDefault="00583AAB" w:rsidP="00E06F9C">
      <w:pPr>
        <w:pStyle w:val="ListParagraph"/>
        <w:numPr>
          <w:ilvl w:val="0"/>
          <w:numId w:val="21"/>
        </w:numPr>
        <w:spacing w:before="77"/>
        <w:jc w:val="both"/>
        <w:rPr>
          <w:rFonts w:eastAsia="Gill Sans MT"/>
          <w:w w:val="119"/>
        </w:rPr>
      </w:pPr>
      <w:r w:rsidRPr="00916ECC">
        <w:rPr>
          <w:rFonts w:eastAsia="Gill Sans MT"/>
          <w:b/>
          <w:w w:val="119"/>
        </w:rPr>
        <w:t>Python Libraries</w:t>
      </w:r>
      <w:r w:rsidR="004F3132" w:rsidRPr="00916ECC">
        <w:rPr>
          <w:rFonts w:eastAsia="Gill Sans MT"/>
          <w:b/>
          <w:w w:val="119"/>
        </w:rPr>
        <w:tab/>
      </w:r>
      <w:r w:rsidR="004F3132" w:rsidRPr="00916ECC">
        <w:rPr>
          <w:rFonts w:eastAsia="Gill Sans MT"/>
          <w:b/>
          <w:w w:val="119"/>
        </w:rPr>
        <w:tab/>
      </w:r>
      <w:r w:rsidRPr="00916ECC">
        <w:rPr>
          <w:rFonts w:eastAsia="Gill Sans MT"/>
          <w:w w:val="119"/>
        </w:rPr>
        <w:t>:</w:t>
      </w:r>
      <w:r w:rsidR="004F3132" w:rsidRPr="00916ECC">
        <w:rPr>
          <w:rFonts w:eastAsia="Gill Sans MT"/>
          <w:w w:val="119"/>
        </w:rPr>
        <w:t>-</w:t>
      </w:r>
      <w:r w:rsidRPr="00916ECC">
        <w:rPr>
          <w:rFonts w:eastAsia="Gill Sans MT"/>
          <w:w w:val="119"/>
        </w:rPr>
        <w:t xml:space="preserve"> </w:t>
      </w:r>
      <w:r w:rsidR="00916ECC">
        <w:rPr>
          <w:rFonts w:eastAsia="Gill Sans MT"/>
          <w:w w:val="119"/>
        </w:rPr>
        <w:t xml:space="preserve">    </w:t>
      </w:r>
      <w:r w:rsidR="004F3132" w:rsidRPr="00916ECC">
        <w:rPr>
          <w:rFonts w:eastAsia="Gill Sans MT"/>
          <w:w w:val="119"/>
        </w:rPr>
        <w:t>Paramiko, Openpyxl, Django Rest Framework</w:t>
      </w:r>
      <w:r w:rsidR="00BA3F70" w:rsidRPr="00916ECC">
        <w:rPr>
          <w:rFonts w:eastAsia="Gill Sans MT"/>
          <w:w w:val="119"/>
        </w:rPr>
        <w:t xml:space="preserve">, </w:t>
      </w:r>
    </w:p>
    <w:p w:rsidR="00B17EDE" w:rsidRPr="00747958" w:rsidRDefault="00583AAB" w:rsidP="00E06F9C">
      <w:pPr>
        <w:spacing w:before="77"/>
        <w:ind w:left="114"/>
        <w:jc w:val="both"/>
        <w:rPr>
          <w:rFonts w:eastAsia="Gill Sans MT"/>
          <w:b/>
          <w:w w:val="119"/>
        </w:rPr>
      </w:pPr>
      <w:r w:rsidRPr="00747958">
        <w:rPr>
          <w:rFonts w:eastAsia="Gill Sans MT"/>
          <w:b/>
          <w:w w:val="119"/>
        </w:rPr>
        <w:tab/>
      </w:r>
      <w:r w:rsidR="004F3132" w:rsidRPr="00747958">
        <w:rPr>
          <w:rFonts w:eastAsia="Gill Sans MT"/>
          <w:b/>
          <w:w w:val="119"/>
        </w:rPr>
        <w:tab/>
      </w:r>
      <w:r w:rsidR="004F3132" w:rsidRPr="00747958">
        <w:rPr>
          <w:rFonts w:eastAsia="Gill Sans MT"/>
          <w:b/>
          <w:w w:val="119"/>
        </w:rPr>
        <w:tab/>
      </w:r>
      <w:r w:rsidR="004F3132" w:rsidRPr="00747958">
        <w:rPr>
          <w:rFonts w:eastAsia="Gill Sans MT"/>
          <w:b/>
          <w:w w:val="119"/>
        </w:rPr>
        <w:tab/>
      </w:r>
      <w:r w:rsidR="004F3132" w:rsidRPr="00747958">
        <w:rPr>
          <w:rFonts w:eastAsia="Gill Sans MT"/>
          <w:b/>
          <w:w w:val="119"/>
        </w:rPr>
        <w:tab/>
      </w:r>
      <w:r w:rsidR="00747958">
        <w:rPr>
          <w:rFonts w:eastAsia="Gill Sans MT"/>
          <w:b/>
          <w:w w:val="119"/>
        </w:rPr>
        <w:tab/>
        <w:t xml:space="preserve">   </w:t>
      </w:r>
      <w:r w:rsidR="00916ECC">
        <w:rPr>
          <w:rFonts w:eastAsia="Gill Sans MT"/>
          <w:b/>
          <w:w w:val="119"/>
        </w:rPr>
        <w:t xml:space="preserve">    </w:t>
      </w:r>
      <w:r w:rsidR="000516B3" w:rsidRPr="00747958">
        <w:rPr>
          <w:rFonts w:eastAsia="Gill Sans MT"/>
          <w:w w:val="119"/>
        </w:rPr>
        <w:t>Pandas, N</w:t>
      </w:r>
      <w:r w:rsidR="00BA3F70" w:rsidRPr="00747958">
        <w:rPr>
          <w:rFonts w:eastAsia="Gill Sans MT"/>
          <w:w w:val="119"/>
        </w:rPr>
        <w:t>umpy</w:t>
      </w:r>
      <w:r w:rsidR="004F3132" w:rsidRPr="00747958">
        <w:rPr>
          <w:rFonts w:eastAsia="Gill Sans MT"/>
          <w:b/>
          <w:w w:val="119"/>
        </w:rPr>
        <w:tab/>
      </w:r>
      <w:r w:rsidR="004F3132" w:rsidRPr="00747958">
        <w:rPr>
          <w:rFonts w:eastAsia="Gill Sans MT"/>
          <w:b/>
          <w:w w:val="119"/>
        </w:rPr>
        <w:tab/>
      </w:r>
    </w:p>
    <w:p w:rsidR="003C3D81" w:rsidRPr="000516B3" w:rsidRDefault="009E31A9" w:rsidP="004F3132">
      <w:pPr>
        <w:spacing w:before="77"/>
        <w:ind w:left="284"/>
        <w:rPr>
          <w:rFonts w:eastAsia="Gill Sans MT"/>
          <w:sz w:val="24"/>
          <w:szCs w:val="24"/>
        </w:rPr>
      </w:pPr>
      <w:r w:rsidRPr="000516B3">
        <w:rPr>
          <w:rFonts w:eastAsia="Gill Sans MT"/>
          <w:b/>
          <w:color w:val="3B7382"/>
          <w:w w:val="119"/>
          <w:sz w:val="24"/>
          <w:szCs w:val="24"/>
        </w:rPr>
        <w:t>E</w:t>
      </w:r>
      <w:r w:rsidR="00DD15C8" w:rsidRPr="000516B3">
        <w:rPr>
          <w:rFonts w:eastAsia="Gill Sans MT"/>
          <w:b/>
          <w:color w:val="3B7382"/>
          <w:w w:val="119"/>
          <w:sz w:val="24"/>
          <w:szCs w:val="24"/>
        </w:rPr>
        <w:t>DUCATION</w:t>
      </w:r>
    </w:p>
    <w:p w:rsidR="003C3D81" w:rsidRPr="000516B3" w:rsidRDefault="003C3D81" w:rsidP="00DD15C8">
      <w:pPr>
        <w:spacing w:before="77"/>
        <w:rPr>
          <w:rFonts w:eastAsia="Gill Sans MT"/>
          <w:sz w:val="24"/>
          <w:szCs w:val="24"/>
        </w:rPr>
      </w:pPr>
    </w:p>
    <w:tbl>
      <w:tblPr>
        <w:tblStyle w:val="divdocumentleft-boxeducationparagraph"/>
        <w:tblW w:w="0" w:type="auto"/>
        <w:tblInd w:w="720" w:type="dxa"/>
        <w:tblLayout w:type="fixed"/>
        <w:tblCellMar>
          <w:left w:w="0" w:type="dxa"/>
          <w:right w:w="0" w:type="dxa"/>
        </w:tblCellMar>
        <w:tblLook w:val="05E0"/>
      </w:tblPr>
      <w:tblGrid>
        <w:gridCol w:w="1300"/>
        <w:gridCol w:w="30"/>
        <w:gridCol w:w="6140"/>
      </w:tblGrid>
      <w:tr w:rsidR="003C3D81" w:rsidRPr="000516B3" w:rsidTr="007C7065">
        <w:tc>
          <w:tcPr>
            <w:tcW w:w="1300" w:type="dxa"/>
            <w:tcMar>
              <w:top w:w="0" w:type="dxa"/>
              <w:left w:w="5" w:type="dxa"/>
              <w:bottom w:w="5" w:type="dxa"/>
              <w:right w:w="5" w:type="dxa"/>
            </w:tcMar>
            <w:hideMark/>
          </w:tcPr>
          <w:p w:rsidR="003C3D81" w:rsidRPr="000516B3" w:rsidRDefault="003C3D81" w:rsidP="007C7065">
            <w:pPr>
              <w:rPr>
                <w:rFonts w:eastAsia="Century Gothic"/>
                <w:b/>
              </w:rPr>
            </w:pPr>
            <w:r w:rsidRPr="000516B3">
              <w:rPr>
                <w:rFonts w:eastAsia="Century Gothic"/>
                <w:b/>
              </w:rPr>
              <w:t>2010-13</w:t>
            </w:r>
          </w:p>
        </w:tc>
        <w:tc>
          <w:tcPr>
            <w:tcW w:w="30" w:type="dxa"/>
            <w:tcMar>
              <w:top w:w="0" w:type="dxa"/>
              <w:left w:w="5" w:type="dxa"/>
              <w:bottom w:w="5" w:type="dxa"/>
              <w:right w:w="5" w:type="dxa"/>
            </w:tcMar>
            <w:hideMark/>
          </w:tcPr>
          <w:p w:rsidR="003C3D81" w:rsidRPr="000516B3" w:rsidRDefault="003C3D81" w:rsidP="007C7065">
            <w:pPr>
              <w:rPr>
                <w:rFonts w:eastAsia="Century Gothic"/>
              </w:rPr>
            </w:pPr>
            <w:r w:rsidRPr="000516B3">
              <w:rPr>
                <w:rFonts w:eastAsia="Century Gothic"/>
              </w:rPr>
              <w:t> </w:t>
            </w:r>
          </w:p>
        </w:tc>
        <w:tc>
          <w:tcPr>
            <w:tcW w:w="6140" w:type="dxa"/>
            <w:tcMar>
              <w:top w:w="0" w:type="dxa"/>
              <w:left w:w="5" w:type="dxa"/>
              <w:bottom w:w="5" w:type="dxa"/>
              <w:right w:w="5" w:type="dxa"/>
            </w:tcMar>
            <w:hideMark/>
          </w:tcPr>
          <w:p w:rsidR="003C3D81" w:rsidRPr="000516B3" w:rsidRDefault="003C3D81" w:rsidP="007C7065">
            <w:pPr>
              <w:rPr>
                <w:rFonts w:eastAsia="Century Gothic"/>
                <w:b/>
              </w:rPr>
            </w:pPr>
            <w:r w:rsidRPr="000516B3">
              <w:rPr>
                <w:b/>
              </w:rPr>
              <w:t xml:space="preserve">B.E In Electronics and Communication </w:t>
            </w:r>
          </w:p>
          <w:p w:rsidR="003C3D81" w:rsidRPr="000516B3" w:rsidRDefault="003C3D81" w:rsidP="007C7065">
            <w:pPr>
              <w:rPr>
                <w:rFonts w:eastAsia="Century Gothic"/>
              </w:rPr>
            </w:pPr>
            <w:r w:rsidRPr="000516B3">
              <w:rPr>
                <w:rFonts w:eastAsia="Century Gothic"/>
              </w:rPr>
              <w:t>P.R.Patile College of Engineering</w:t>
            </w:r>
          </w:p>
          <w:p w:rsidR="003C3D81" w:rsidRPr="000516B3" w:rsidRDefault="003C3D81" w:rsidP="007C7065">
            <w:pPr>
              <w:rPr>
                <w:rFonts w:eastAsia="Century Gothic"/>
              </w:rPr>
            </w:pPr>
            <w:r w:rsidRPr="000516B3">
              <w:rPr>
                <w:rFonts w:eastAsia="Century Gothic"/>
              </w:rPr>
              <w:t>Dist Amravati</w:t>
            </w:r>
          </w:p>
        </w:tc>
      </w:tr>
    </w:tbl>
    <w:p w:rsidR="00896FD2" w:rsidRPr="000516B3" w:rsidRDefault="00896FD2" w:rsidP="004F3132">
      <w:pPr>
        <w:ind w:left="284"/>
        <w:rPr>
          <w:rFonts w:eastAsia="Gill Sans MT"/>
          <w:sz w:val="22"/>
          <w:szCs w:val="22"/>
        </w:rPr>
      </w:pPr>
    </w:p>
    <w:p w:rsidR="004F3132" w:rsidRDefault="004F3132" w:rsidP="004F3132">
      <w:pPr>
        <w:spacing w:before="77"/>
        <w:ind w:left="284"/>
        <w:rPr>
          <w:rFonts w:eastAsia="Gill Sans MT"/>
          <w:b/>
          <w:color w:val="3B7382"/>
          <w:w w:val="119"/>
          <w:sz w:val="24"/>
          <w:szCs w:val="24"/>
        </w:rPr>
      </w:pPr>
      <w:r w:rsidRPr="000516B3">
        <w:rPr>
          <w:rFonts w:eastAsia="Gill Sans MT"/>
          <w:b/>
          <w:color w:val="3B7382"/>
          <w:w w:val="119"/>
          <w:sz w:val="24"/>
          <w:szCs w:val="24"/>
        </w:rPr>
        <w:t>PERSONAL DETAILS</w:t>
      </w:r>
    </w:p>
    <w:p w:rsidR="00916ECC" w:rsidRPr="00916ECC" w:rsidRDefault="0037546E" w:rsidP="00C6726D">
      <w:pPr>
        <w:spacing w:before="77"/>
        <w:ind w:left="284"/>
        <w:jc w:val="both"/>
        <w:rPr>
          <w:rFonts w:eastAsia="Gill Sans MT"/>
          <w:w w:val="119"/>
        </w:rPr>
      </w:pPr>
      <w:r>
        <w:rPr>
          <w:rFonts w:eastAsia="Gill Sans MT"/>
          <w:b/>
          <w:color w:val="3B7382"/>
          <w:w w:val="119"/>
          <w:sz w:val="24"/>
          <w:szCs w:val="24"/>
        </w:rPr>
        <w:tab/>
      </w:r>
      <w:r w:rsidRPr="0037546E">
        <w:rPr>
          <w:rFonts w:eastAsia="Gill Sans MT"/>
          <w:b/>
          <w:w w:val="119"/>
        </w:rPr>
        <w:t>Name</w:t>
      </w:r>
      <w:r>
        <w:rPr>
          <w:rFonts w:eastAsia="Gill Sans MT"/>
          <w:b/>
          <w:w w:val="119"/>
        </w:rPr>
        <w:tab/>
      </w:r>
      <w:r>
        <w:rPr>
          <w:rFonts w:eastAsia="Gill Sans MT"/>
          <w:b/>
          <w:w w:val="119"/>
        </w:rPr>
        <w:tab/>
      </w:r>
      <w:r w:rsidR="00C6726D">
        <w:rPr>
          <w:rFonts w:eastAsia="Gill Sans MT"/>
          <w:b/>
          <w:w w:val="119"/>
        </w:rPr>
        <w:t xml:space="preserve">    </w:t>
      </w:r>
      <w:r>
        <w:rPr>
          <w:rFonts w:eastAsia="Gill Sans MT"/>
          <w:b/>
          <w:w w:val="119"/>
        </w:rPr>
        <w:t>:-</w:t>
      </w:r>
      <w:r w:rsidR="00916ECC">
        <w:rPr>
          <w:rFonts w:eastAsia="Gill Sans MT"/>
          <w:b/>
          <w:w w:val="119"/>
        </w:rPr>
        <w:tab/>
      </w:r>
      <w:r w:rsidR="00C6726D">
        <w:rPr>
          <w:rFonts w:eastAsia="Gill Sans MT"/>
          <w:b/>
          <w:w w:val="119"/>
        </w:rPr>
        <w:t xml:space="preserve">  </w:t>
      </w:r>
      <w:r w:rsidR="00916ECC">
        <w:rPr>
          <w:rFonts w:eastAsia="Gill Sans MT"/>
          <w:w w:val="119"/>
        </w:rPr>
        <w:t>Mohammad Sharique Mohammad Ayaz</w:t>
      </w:r>
    </w:p>
    <w:p w:rsidR="00916ECC" w:rsidRPr="00916ECC" w:rsidRDefault="00916ECC" w:rsidP="00C6726D">
      <w:pPr>
        <w:spacing w:before="77"/>
        <w:ind w:left="284"/>
        <w:jc w:val="both"/>
        <w:rPr>
          <w:rFonts w:eastAsia="Gill Sans MT"/>
          <w:w w:val="119"/>
        </w:rPr>
      </w:pPr>
      <w:r>
        <w:rPr>
          <w:rFonts w:eastAsia="Gill Sans MT"/>
          <w:b/>
          <w:w w:val="119"/>
        </w:rPr>
        <w:tab/>
        <w:t>Address</w:t>
      </w:r>
      <w:r>
        <w:rPr>
          <w:rFonts w:eastAsia="Gill Sans MT"/>
          <w:b/>
          <w:w w:val="119"/>
        </w:rPr>
        <w:tab/>
      </w:r>
      <w:r w:rsidR="00C6726D">
        <w:rPr>
          <w:rFonts w:eastAsia="Gill Sans MT"/>
          <w:b/>
          <w:w w:val="119"/>
        </w:rPr>
        <w:t xml:space="preserve">    </w:t>
      </w:r>
      <w:r>
        <w:rPr>
          <w:rFonts w:eastAsia="Gill Sans MT"/>
          <w:b/>
          <w:w w:val="119"/>
        </w:rPr>
        <w:t>:-</w:t>
      </w:r>
      <w:r>
        <w:rPr>
          <w:rFonts w:eastAsia="Gill Sans MT"/>
          <w:b/>
          <w:w w:val="119"/>
        </w:rPr>
        <w:tab/>
      </w:r>
      <w:r w:rsidR="00C6726D">
        <w:rPr>
          <w:rFonts w:eastAsia="Gill Sans MT"/>
          <w:b/>
          <w:w w:val="119"/>
        </w:rPr>
        <w:t xml:space="preserve">  </w:t>
      </w:r>
      <w:r>
        <w:rPr>
          <w:rFonts w:eastAsia="Gill Sans MT"/>
          <w:w w:val="119"/>
        </w:rPr>
        <w:t>Risala Line, Behind TB Hospital,</w:t>
      </w:r>
    </w:p>
    <w:p w:rsidR="00916ECC" w:rsidRDefault="00C6726D" w:rsidP="00C6726D">
      <w:pPr>
        <w:spacing w:before="77"/>
        <w:ind w:left="2444" w:firstLine="436"/>
        <w:jc w:val="both"/>
        <w:rPr>
          <w:rFonts w:eastAsia="Gill Sans MT"/>
          <w:w w:val="119"/>
        </w:rPr>
      </w:pPr>
      <w:r>
        <w:rPr>
          <w:rFonts w:eastAsia="Gill Sans MT"/>
          <w:w w:val="119"/>
        </w:rPr>
        <w:t xml:space="preserve">  </w:t>
      </w:r>
      <w:r w:rsidR="00916ECC" w:rsidRPr="00916ECC">
        <w:rPr>
          <w:rFonts w:eastAsia="Gill Sans MT"/>
          <w:w w:val="119"/>
        </w:rPr>
        <w:t>Sunder</w:t>
      </w:r>
      <w:r w:rsidR="00916ECC">
        <w:rPr>
          <w:rFonts w:eastAsia="Gill Sans MT"/>
          <w:w w:val="119"/>
        </w:rPr>
        <w:t>lal Chawk, Chaprasipura,</w:t>
      </w:r>
    </w:p>
    <w:p w:rsidR="00916ECC" w:rsidRPr="00916ECC" w:rsidRDefault="00916ECC" w:rsidP="00C6726D">
      <w:pPr>
        <w:spacing w:before="77"/>
        <w:ind w:left="284"/>
        <w:jc w:val="both"/>
        <w:rPr>
          <w:rFonts w:eastAsia="Gill Sans MT"/>
          <w:w w:val="119"/>
        </w:rPr>
      </w:pPr>
      <w:r>
        <w:rPr>
          <w:rFonts w:eastAsia="Gill Sans MT"/>
          <w:b/>
          <w:w w:val="119"/>
        </w:rPr>
        <w:tab/>
      </w:r>
      <w:r>
        <w:rPr>
          <w:rFonts w:eastAsia="Gill Sans MT"/>
          <w:b/>
          <w:w w:val="119"/>
        </w:rPr>
        <w:tab/>
      </w:r>
      <w:r>
        <w:rPr>
          <w:rFonts w:eastAsia="Gill Sans MT"/>
          <w:b/>
          <w:w w:val="119"/>
        </w:rPr>
        <w:tab/>
      </w:r>
      <w:r>
        <w:rPr>
          <w:rFonts w:eastAsia="Gill Sans MT"/>
          <w:b/>
          <w:w w:val="119"/>
        </w:rPr>
        <w:tab/>
      </w:r>
      <w:r w:rsidR="00C6726D">
        <w:rPr>
          <w:rFonts w:eastAsia="Gill Sans MT"/>
          <w:b/>
          <w:w w:val="119"/>
        </w:rPr>
        <w:t xml:space="preserve">  </w:t>
      </w:r>
      <w:r>
        <w:rPr>
          <w:rFonts w:eastAsia="Gill Sans MT"/>
          <w:w w:val="119"/>
        </w:rPr>
        <w:t>Amravati, Maharashtra. 444606</w:t>
      </w:r>
    </w:p>
    <w:p w:rsidR="00916ECC" w:rsidRDefault="00916ECC" w:rsidP="00C6726D">
      <w:pPr>
        <w:spacing w:before="77"/>
        <w:ind w:left="284"/>
        <w:jc w:val="both"/>
        <w:rPr>
          <w:rFonts w:eastAsia="Gill Sans MT"/>
          <w:w w:val="119"/>
        </w:rPr>
      </w:pPr>
      <w:r>
        <w:rPr>
          <w:rFonts w:eastAsia="Gill Sans MT"/>
          <w:b/>
          <w:w w:val="119"/>
        </w:rPr>
        <w:tab/>
        <w:t>Passport</w:t>
      </w:r>
      <w:r w:rsidR="00C6726D">
        <w:rPr>
          <w:rFonts w:eastAsia="Gill Sans MT"/>
          <w:b/>
          <w:w w:val="119"/>
        </w:rPr>
        <w:t xml:space="preserve"> no</w:t>
      </w:r>
      <w:r>
        <w:rPr>
          <w:rFonts w:eastAsia="Gill Sans MT"/>
          <w:b/>
          <w:w w:val="119"/>
        </w:rPr>
        <w:tab/>
      </w:r>
      <w:r w:rsidR="00C6726D">
        <w:rPr>
          <w:rFonts w:eastAsia="Gill Sans MT"/>
          <w:b/>
          <w:w w:val="119"/>
        </w:rPr>
        <w:t xml:space="preserve">    </w:t>
      </w:r>
      <w:r>
        <w:rPr>
          <w:rFonts w:eastAsia="Gill Sans MT"/>
          <w:b/>
          <w:w w:val="119"/>
        </w:rPr>
        <w:t>:-</w:t>
      </w:r>
      <w:r>
        <w:rPr>
          <w:rFonts w:eastAsia="Gill Sans MT"/>
          <w:b/>
          <w:w w:val="119"/>
        </w:rPr>
        <w:tab/>
      </w:r>
      <w:r w:rsidR="00C6726D">
        <w:rPr>
          <w:rFonts w:eastAsia="Gill Sans MT"/>
          <w:b/>
          <w:w w:val="119"/>
        </w:rPr>
        <w:t xml:space="preserve">  </w:t>
      </w:r>
      <w:r w:rsidR="00C6726D">
        <w:rPr>
          <w:rFonts w:eastAsia="Gill Sans MT"/>
          <w:w w:val="119"/>
        </w:rPr>
        <w:t>K1747581</w:t>
      </w:r>
    </w:p>
    <w:p w:rsidR="00C6726D" w:rsidRPr="00C6726D" w:rsidRDefault="00C6726D" w:rsidP="00C6726D">
      <w:pPr>
        <w:spacing w:before="77"/>
        <w:ind w:left="284"/>
        <w:jc w:val="both"/>
        <w:rPr>
          <w:rFonts w:eastAsia="Gill Sans MT"/>
          <w:w w:val="119"/>
        </w:rPr>
      </w:pPr>
      <w:r>
        <w:rPr>
          <w:rFonts w:eastAsia="Gill Sans MT"/>
          <w:b/>
          <w:w w:val="119"/>
        </w:rPr>
        <w:tab/>
        <w:t>Marital status   :</w:t>
      </w:r>
      <w:r>
        <w:rPr>
          <w:rFonts w:eastAsia="Gill Sans MT"/>
          <w:w w:val="119"/>
        </w:rPr>
        <w:t>-</w:t>
      </w:r>
      <w:r>
        <w:rPr>
          <w:rFonts w:eastAsia="Gill Sans MT"/>
          <w:w w:val="119"/>
        </w:rPr>
        <w:tab/>
        <w:t xml:space="preserve">  Married</w:t>
      </w:r>
    </w:p>
    <w:p w:rsidR="00916ECC" w:rsidRPr="0037546E" w:rsidRDefault="00916ECC" w:rsidP="004F3132">
      <w:pPr>
        <w:spacing w:before="77"/>
        <w:ind w:left="284"/>
        <w:rPr>
          <w:rFonts w:eastAsia="Gill Sans MT"/>
          <w:b/>
          <w:w w:val="119"/>
        </w:rPr>
      </w:pPr>
      <w:r>
        <w:rPr>
          <w:rFonts w:eastAsia="Gill Sans MT"/>
          <w:b/>
          <w:w w:val="119"/>
        </w:rPr>
        <w:tab/>
      </w:r>
    </w:p>
    <w:p w:rsidR="00747958" w:rsidRPr="000516B3" w:rsidRDefault="00747958" w:rsidP="004F3132">
      <w:pPr>
        <w:spacing w:before="77"/>
        <w:ind w:left="284"/>
        <w:rPr>
          <w:rFonts w:eastAsia="Gill Sans MT"/>
          <w:b/>
          <w:color w:val="3B7382"/>
          <w:w w:val="119"/>
          <w:sz w:val="24"/>
          <w:szCs w:val="24"/>
        </w:rPr>
      </w:pPr>
      <w:r>
        <w:rPr>
          <w:rFonts w:eastAsia="Gill Sans MT"/>
          <w:b/>
          <w:color w:val="3B7382"/>
          <w:w w:val="119"/>
          <w:sz w:val="24"/>
          <w:szCs w:val="24"/>
        </w:rPr>
        <w:tab/>
      </w:r>
    </w:p>
    <w:p w:rsidR="00085696" w:rsidRPr="000516B3" w:rsidRDefault="00085696" w:rsidP="004F3132">
      <w:pPr>
        <w:spacing w:before="77"/>
        <w:ind w:left="284"/>
        <w:rPr>
          <w:rFonts w:eastAsia="Gill Sans MT"/>
          <w:b/>
          <w:color w:val="3B7382"/>
          <w:w w:val="119"/>
          <w:sz w:val="24"/>
          <w:szCs w:val="24"/>
        </w:rPr>
      </w:pPr>
    </w:p>
    <w:p w:rsidR="00085696" w:rsidRPr="000516B3" w:rsidRDefault="00085696" w:rsidP="004F3132">
      <w:pPr>
        <w:spacing w:before="77"/>
        <w:ind w:left="284"/>
        <w:rPr>
          <w:rFonts w:eastAsia="Gill Sans MT"/>
          <w:b/>
          <w:color w:val="3B7382"/>
          <w:w w:val="119"/>
          <w:sz w:val="24"/>
          <w:szCs w:val="24"/>
        </w:rPr>
      </w:pPr>
    </w:p>
    <w:p w:rsidR="004F3132" w:rsidRPr="000516B3" w:rsidRDefault="004F3132" w:rsidP="004F3132">
      <w:pPr>
        <w:spacing w:before="77"/>
        <w:ind w:left="284"/>
        <w:rPr>
          <w:rFonts w:eastAsia="Gill Sans MT"/>
          <w:sz w:val="24"/>
          <w:szCs w:val="24"/>
        </w:rPr>
      </w:pPr>
      <w:r w:rsidRPr="000516B3">
        <w:rPr>
          <w:rFonts w:eastAsia="Gill Sans MT"/>
          <w:b/>
          <w:color w:val="3B7382"/>
          <w:w w:val="119"/>
          <w:sz w:val="24"/>
          <w:szCs w:val="24"/>
        </w:rPr>
        <w:tab/>
      </w:r>
    </w:p>
    <w:p w:rsidR="004F3132" w:rsidRPr="000516B3" w:rsidRDefault="004F3132" w:rsidP="004F3132">
      <w:pPr>
        <w:ind w:left="284"/>
        <w:rPr>
          <w:rFonts w:eastAsia="Gill Sans MT"/>
          <w:sz w:val="22"/>
          <w:szCs w:val="22"/>
        </w:rPr>
      </w:pPr>
    </w:p>
    <w:sectPr w:rsidR="004F3132" w:rsidRPr="000516B3" w:rsidSect="004F3132">
      <w:pgSz w:w="11900" w:h="16840"/>
      <w:pgMar w:top="400" w:right="843" w:bottom="0" w:left="280" w:header="0" w:footer="1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9E7" w:rsidRDefault="001079E7" w:rsidP="00896FD2">
      <w:r>
        <w:separator/>
      </w:r>
    </w:p>
  </w:endnote>
  <w:endnote w:type="continuationSeparator" w:id="1">
    <w:p w:rsidR="001079E7" w:rsidRDefault="001079E7" w:rsidP="00896F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FD2" w:rsidRDefault="00896FD2">
    <w:pP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9E7" w:rsidRDefault="001079E7" w:rsidP="00896FD2">
      <w:r>
        <w:separator/>
      </w:r>
    </w:p>
  </w:footnote>
  <w:footnote w:type="continuationSeparator" w:id="1">
    <w:p w:rsidR="001079E7" w:rsidRDefault="001079E7" w:rsidP="00896F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E79"/>
    <w:multiLevelType w:val="hybridMultilevel"/>
    <w:tmpl w:val="CCB25E6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01F41826"/>
    <w:multiLevelType w:val="hybridMultilevel"/>
    <w:tmpl w:val="3D623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C21A18"/>
    <w:multiLevelType w:val="multilevel"/>
    <w:tmpl w:val="2AC070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7755E9B"/>
    <w:multiLevelType w:val="hybridMultilevel"/>
    <w:tmpl w:val="3E824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477FF1"/>
    <w:multiLevelType w:val="hybridMultilevel"/>
    <w:tmpl w:val="EB14FF34"/>
    <w:lvl w:ilvl="0" w:tplc="04090001">
      <w:start w:val="1"/>
      <w:numFmt w:val="bullet"/>
      <w:lvlText w:val=""/>
      <w:lvlJc w:val="left"/>
      <w:pPr>
        <w:ind w:left="932" w:hanging="360"/>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5">
    <w:nsid w:val="3BF432D7"/>
    <w:multiLevelType w:val="hybridMultilevel"/>
    <w:tmpl w:val="1E3EB9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3D0112F1"/>
    <w:multiLevelType w:val="hybridMultilevel"/>
    <w:tmpl w:val="D9122906"/>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43DB58D5"/>
    <w:multiLevelType w:val="hybridMultilevel"/>
    <w:tmpl w:val="5D6A4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EE1F22"/>
    <w:multiLevelType w:val="hybridMultilevel"/>
    <w:tmpl w:val="19CC1036"/>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9">
    <w:nsid w:val="47096D19"/>
    <w:multiLevelType w:val="hybridMultilevel"/>
    <w:tmpl w:val="4F8038B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nsid w:val="489078FA"/>
    <w:multiLevelType w:val="hybridMultilevel"/>
    <w:tmpl w:val="C62403E6"/>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1">
    <w:nsid w:val="48C56366"/>
    <w:multiLevelType w:val="hybridMultilevel"/>
    <w:tmpl w:val="FBF2088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nsid w:val="53EF3165"/>
    <w:multiLevelType w:val="hybridMultilevel"/>
    <w:tmpl w:val="73CCF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9F2468"/>
    <w:multiLevelType w:val="hybridMultilevel"/>
    <w:tmpl w:val="AD621F0C"/>
    <w:lvl w:ilvl="0" w:tplc="663A13FA">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21A8B"/>
    <w:multiLevelType w:val="hybridMultilevel"/>
    <w:tmpl w:val="D4008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4508A7"/>
    <w:multiLevelType w:val="hybridMultilevel"/>
    <w:tmpl w:val="46F6B55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6">
    <w:nsid w:val="6D3E2F75"/>
    <w:multiLevelType w:val="hybridMultilevel"/>
    <w:tmpl w:val="B19E710A"/>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7">
    <w:nsid w:val="70D85A9E"/>
    <w:multiLevelType w:val="hybridMultilevel"/>
    <w:tmpl w:val="5358C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6905672"/>
    <w:multiLevelType w:val="hybridMultilevel"/>
    <w:tmpl w:val="476C4FD0"/>
    <w:lvl w:ilvl="0" w:tplc="04090001">
      <w:start w:val="1"/>
      <w:numFmt w:val="bullet"/>
      <w:lvlText w:val=""/>
      <w:lvlJc w:val="left"/>
      <w:pPr>
        <w:ind w:left="932" w:hanging="360"/>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19">
    <w:nsid w:val="795F0C4B"/>
    <w:multiLevelType w:val="hybridMultilevel"/>
    <w:tmpl w:val="86248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210449"/>
    <w:multiLevelType w:val="hybridMultilevel"/>
    <w:tmpl w:val="25D248D6"/>
    <w:lvl w:ilvl="0" w:tplc="04090001">
      <w:start w:val="1"/>
      <w:numFmt w:val="bullet"/>
      <w:lvlText w:val=""/>
      <w:lvlJc w:val="left"/>
      <w:pPr>
        <w:ind w:left="1194" w:hanging="360"/>
      </w:pPr>
      <w:rPr>
        <w:rFonts w:ascii="Symbol" w:hAnsi="Symbol" w:hint="default"/>
      </w:rPr>
    </w:lvl>
    <w:lvl w:ilvl="1" w:tplc="04090003" w:tentative="1">
      <w:start w:val="1"/>
      <w:numFmt w:val="bullet"/>
      <w:lvlText w:val="o"/>
      <w:lvlJc w:val="left"/>
      <w:pPr>
        <w:ind w:left="1914" w:hanging="360"/>
      </w:pPr>
      <w:rPr>
        <w:rFonts w:ascii="Courier New" w:hAnsi="Courier New" w:cs="Courier New" w:hint="default"/>
      </w:rPr>
    </w:lvl>
    <w:lvl w:ilvl="2" w:tplc="04090005" w:tentative="1">
      <w:start w:val="1"/>
      <w:numFmt w:val="bullet"/>
      <w:lvlText w:val=""/>
      <w:lvlJc w:val="left"/>
      <w:pPr>
        <w:ind w:left="2634" w:hanging="360"/>
      </w:pPr>
      <w:rPr>
        <w:rFonts w:ascii="Wingdings" w:hAnsi="Wingdings" w:hint="default"/>
      </w:rPr>
    </w:lvl>
    <w:lvl w:ilvl="3" w:tplc="04090001" w:tentative="1">
      <w:start w:val="1"/>
      <w:numFmt w:val="bullet"/>
      <w:lvlText w:val=""/>
      <w:lvlJc w:val="left"/>
      <w:pPr>
        <w:ind w:left="3354" w:hanging="360"/>
      </w:pPr>
      <w:rPr>
        <w:rFonts w:ascii="Symbol" w:hAnsi="Symbol" w:hint="default"/>
      </w:rPr>
    </w:lvl>
    <w:lvl w:ilvl="4" w:tplc="04090003" w:tentative="1">
      <w:start w:val="1"/>
      <w:numFmt w:val="bullet"/>
      <w:lvlText w:val="o"/>
      <w:lvlJc w:val="left"/>
      <w:pPr>
        <w:ind w:left="4074" w:hanging="360"/>
      </w:pPr>
      <w:rPr>
        <w:rFonts w:ascii="Courier New" w:hAnsi="Courier New" w:cs="Courier New" w:hint="default"/>
      </w:rPr>
    </w:lvl>
    <w:lvl w:ilvl="5" w:tplc="04090005" w:tentative="1">
      <w:start w:val="1"/>
      <w:numFmt w:val="bullet"/>
      <w:lvlText w:val=""/>
      <w:lvlJc w:val="left"/>
      <w:pPr>
        <w:ind w:left="4794" w:hanging="360"/>
      </w:pPr>
      <w:rPr>
        <w:rFonts w:ascii="Wingdings" w:hAnsi="Wingdings" w:hint="default"/>
      </w:rPr>
    </w:lvl>
    <w:lvl w:ilvl="6" w:tplc="04090001" w:tentative="1">
      <w:start w:val="1"/>
      <w:numFmt w:val="bullet"/>
      <w:lvlText w:val=""/>
      <w:lvlJc w:val="left"/>
      <w:pPr>
        <w:ind w:left="5514" w:hanging="360"/>
      </w:pPr>
      <w:rPr>
        <w:rFonts w:ascii="Symbol" w:hAnsi="Symbol" w:hint="default"/>
      </w:rPr>
    </w:lvl>
    <w:lvl w:ilvl="7" w:tplc="04090003" w:tentative="1">
      <w:start w:val="1"/>
      <w:numFmt w:val="bullet"/>
      <w:lvlText w:val="o"/>
      <w:lvlJc w:val="left"/>
      <w:pPr>
        <w:ind w:left="6234" w:hanging="360"/>
      </w:pPr>
      <w:rPr>
        <w:rFonts w:ascii="Courier New" w:hAnsi="Courier New" w:cs="Courier New" w:hint="default"/>
      </w:rPr>
    </w:lvl>
    <w:lvl w:ilvl="8" w:tplc="04090005" w:tentative="1">
      <w:start w:val="1"/>
      <w:numFmt w:val="bullet"/>
      <w:lvlText w:val=""/>
      <w:lvlJc w:val="left"/>
      <w:pPr>
        <w:ind w:left="6954" w:hanging="360"/>
      </w:pPr>
      <w:rPr>
        <w:rFonts w:ascii="Wingdings" w:hAnsi="Wingdings" w:hint="default"/>
      </w:rPr>
    </w:lvl>
  </w:abstractNum>
  <w:num w:numId="1">
    <w:abstractNumId w:val="2"/>
  </w:num>
  <w:num w:numId="2">
    <w:abstractNumId w:val="18"/>
  </w:num>
  <w:num w:numId="3">
    <w:abstractNumId w:val="4"/>
  </w:num>
  <w:num w:numId="4">
    <w:abstractNumId w:val="12"/>
  </w:num>
  <w:num w:numId="5">
    <w:abstractNumId w:val="3"/>
  </w:num>
  <w:num w:numId="6">
    <w:abstractNumId w:val="14"/>
  </w:num>
  <w:num w:numId="7">
    <w:abstractNumId w:val="19"/>
  </w:num>
  <w:num w:numId="8">
    <w:abstractNumId w:val="20"/>
  </w:num>
  <w:num w:numId="9">
    <w:abstractNumId w:val="13"/>
  </w:num>
  <w:num w:numId="10">
    <w:abstractNumId w:val="7"/>
  </w:num>
  <w:num w:numId="11">
    <w:abstractNumId w:val="8"/>
  </w:num>
  <w:num w:numId="12">
    <w:abstractNumId w:val="5"/>
  </w:num>
  <w:num w:numId="13">
    <w:abstractNumId w:val="1"/>
  </w:num>
  <w:num w:numId="14">
    <w:abstractNumId w:val="17"/>
  </w:num>
  <w:num w:numId="15">
    <w:abstractNumId w:val="15"/>
  </w:num>
  <w:num w:numId="16">
    <w:abstractNumId w:val="16"/>
  </w:num>
  <w:num w:numId="17">
    <w:abstractNumId w:val="10"/>
  </w:num>
  <w:num w:numId="18">
    <w:abstractNumId w:val="9"/>
  </w:num>
  <w:num w:numId="19">
    <w:abstractNumId w:val="0"/>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hdrShapeDefaults>
    <o:shapedefaults v:ext="edit" spidmax="43010"/>
  </w:hdrShapeDefaults>
  <w:footnotePr>
    <w:footnote w:id="0"/>
    <w:footnote w:id="1"/>
  </w:footnotePr>
  <w:endnotePr>
    <w:endnote w:id="0"/>
    <w:endnote w:id="1"/>
  </w:endnotePr>
  <w:compat/>
  <w:rsids>
    <w:rsidRoot w:val="00896FD2"/>
    <w:rsid w:val="00032545"/>
    <w:rsid w:val="00034AF0"/>
    <w:rsid w:val="000516B3"/>
    <w:rsid w:val="0007150F"/>
    <w:rsid w:val="00085696"/>
    <w:rsid w:val="0008760D"/>
    <w:rsid w:val="000B0D45"/>
    <w:rsid w:val="000B1673"/>
    <w:rsid w:val="000B5A31"/>
    <w:rsid w:val="000E3347"/>
    <w:rsid w:val="00105E8F"/>
    <w:rsid w:val="001079E7"/>
    <w:rsid w:val="00110DE3"/>
    <w:rsid w:val="001710B7"/>
    <w:rsid w:val="00196AF6"/>
    <w:rsid w:val="001A2C82"/>
    <w:rsid w:val="001A432C"/>
    <w:rsid w:val="001C7D23"/>
    <w:rsid w:val="00221542"/>
    <w:rsid w:val="00234202"/>
    <w:rsid w:val="00252316"/>
    <w:rsid w:val="0027090E"/>
    <w:rsid w:val="002B76BC"/>
    <w:rsid w:val="002F64B3"/>
    <w:rsid w:val="003255EC"/>
    <w:rsid w:val="00362716"/>
    <w:rsid w:val="0037546E"/>
    <w:rsid w:val="00391C7E"/>
    <w:rsid w:val="00393546"/>
    <w:rsid w:val="003B4A30"/>
    <w:rsid w:val="003C3D81"/>
    <w:rsid w:val="00463EA0"/>
    <w:rsid w:val="004650D0"/>
    <w:rsid w:val="004708F9"/>
    <w:rsid w:val="00480787"/>
    <w:rsid w:val="004D4737"/>
    <w:rsid w:val="004F3132"/>
    <w:rsid w:val="00502A9C"/>
    <w:rsid w:val="00530BC7"/>
    <w:rsid w:val="005324A9"/>
    <w:rsid w:val="005506F3"/>
    <w:rsid w:val="00583AAB"/>
    <w:rsid w:val="00593D5E"/>
    <w:rsid w:val="005C340E"/>
    <w:rsid w:val="005C49D7"/>
    <w:rsid w:val="00641FBA"/>
    <w:rsid w:val="006447E4"/>
    <w:rsid w:val="00664C88"/>
    <w:rsid w:val="006E1627"/>
    <w:rsid w:val="00747958"/>
    <w:rsid w:val="00774554"/>
    <w:rsid w:val="00795A40"/>
    <w:rsid w:val="007A110A"/>
    <w:rsid w:val="007D1310"/>
    <w:rsid w:val="00800B8A"/>
    <w:rsid w:val="00871658"/>
    <w:rsid w:val="00873A31"/>
    <w:rsid w:val="008817A7"/>
    <w:rsid w:val="00896FD2"/>
    <w:rsid w:val="008B15ED"/>
    <w:rsid w:val="008C44AC"/>
    <w:rsid w:val="008D0015"/>
    <w:rsid w:val="008E5C4B"/>
    <w:rsid w:val="009125B6"/>
    <w:rsid w:val="0091280F"/>
    <w:rsid w:val="00916ECC"/>
    <w:rsid w:val="009239F7"/>
    <w:rsid w:val="00936078"/>
    <w:rsid w:val="0094429E"/>
    <w:rsid w:val="00974348"/>
    <w:rsid w:val="009E31A9"/>
    <w:rsid w:val="00A0004A"/>
    <w:rsid w:val="00A4630F"/>
    <w:rsid w:val="00A5129C"/>
    <w:rsid w:val="00A52A57"/>
    <w:rsid w:val="00A71333"/>
    <w:rsid w:val="00A95D30"/>
    <w:rsid w:val="00AA07FA"/>
    <w:rsid w:val="00AB69A3"/>
    <w:rsid w:val="00AD55DB"/>
    <w:rsid w:val="00B07704"/>
    <w:rsid w:val="00B17EDE"/>
    <w:rsid w:val="00BA3F70"/>
    <w:rsid w:val="00BB6A4B"/>
    <w:rsid w:val="00BD007A"/>
    <w:rsid w:val="00BE1F04"/>
    <w:rsid w:val="00BF7D0A"/>
    <w:rsid w:val="00C16D79"/>
    <w:rsid w:val="00C3392A"/>
    <w:rsid w:val="00C354B0"/>
    <w:rsid w:val="00C6726D"/>
    <w:rsid w:val="00C84A9C"/>
    <w:rsid w:val="00C94058"/>
    <w:rsid w:val="00CE0534"/>
    <w:rsid w:val="00D22D18"/>
    <w:rsid w:val="00D56C60"/>
    <w:rsid w:val="00D57C0F"/>
    <w:rsid w:val="00D763DA"/>
    <w:rsid w:val="00DD15C8"/>
    <w:rsid w:val="00E06F9C"/>
    <w:rsid w:val="00E1013F"/>
    <w:rsid w:val="00E200FE"/>
    <w:rsid w:val="00E2530D"/>
    <w:rsid w:val="00E57439"/>
    <w:rsid w:val="00E611FF"/>
    <w:rsid w:val="00E711CC"/>
    <w:rsid w:val="00F42AB4"/>
    <w:rsid w:val="00FE2A40"/>
    <w:rsid w:val="00FE3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32"/>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1A2C82"/>
    <w:pPr>
      <w:tabs>
        <w:tab w:val="center" w:pos="4680"/>
        <w:tab w:val="right" w:pos="9360"/>
      </w:tabs>
    </w:pPr>
  </w:style>
  <w:style w:type="character" w:customStyle="1" w:styleId="HeaderChar">
    <w:name w:val="Header Char"/>
    <w:basedOn w:val="DefaultParagraphFont"/>
    <w:link w:val="Header"/>
    <w:uiPriority w:val="99"/>
    <w:semiHidden/>
    <w:rsid w:val="001A2C82"/>
  </w:style>
  <w:style w:type="paragraph" w:styleId="Footer">
    <w:name w:val="footer"/>
    <w:basedOn w:val="Normal"/>
    <w:link w:val="FooterChar"/>
    <w:uiPriority w:val="99"/>
    <w:semiHidden/>
    <w:unhideWhenUsed/>
    <w:rsid w:val="001A2C82"/>
    <w:pPr>
      <w:tabs>
        <w:tab w:val="center" w:pos="4680"/>
        <w:tab w:val="right" w:pos="9360"/>
      </w:tabs>
    </w:pPr>
  </w:style>
  <w:style w:type="character" w:customStyle="1" w:styleId="FooterChar">
    <w:name w:val="Footer Char"/>
    <w:basedOn w:val="DefaultParagraphFont"/>
    <w:link w:val="Footer"/>
    <w:uiPriority w:val="99"/>
    <w:semiHidden/>
    <w:rsid w:val="001A2C82"/>
  </w:style>
  <w:style w:type="paragraph" w:styleId="ListParagraph">
    <w:name w:val="List Paragraph"/>
    <w:basedOn w:val="Normal"/>
    <w:uiPriority w:val="34"/>
    <w:qFormat/>
    <w:rsid w:val="00C84A9C"/>
    <w:pPr>
      <w:ind w:left="720"/>
      <w:contextualSpacing/>
    </w:pPr>
  </w:style>
  <w:style w:type="paragraph" w:customStyle="1" w:styleId="normal0">
    <w:name w:val="normal"/>
    <w:rsid w:val="003C3D81"/>
    <w:rPr>
      <w:sz w:val="24"/>
      <w:szCs w:val="24"/>
    </w:rPr>
  </w:style>
  <w:style w:type="table" w:customStyle="1" w:styleId="divdocumentleft-boxeducationparagraph">
    <w:name w:val="div_document_left-box_education_paragraph"/>
    <w:basedOn w:val="TableNormal"/>
    <w:rsid w:val="003C3D81"/>
    <w:tblPr>
      <w:tblInd w:w="0" w:type="dxa"/>
      <w:tblCellMar>
        <w:top w:w="0" w:type="dxa"/>
        <w:left w:w="108" w:type="dxa"/>
        <w:bottom w:w="0" w:type="dxa"/>
        <w:right w:w="108" w:type="dxa"/>
      </w:tblCellMar>
    </w:tblPr>
  </w:style>
  <w:style w:type="paragraph" w:styleId="NoSpacing">
    <w:name w:val="No Spacing"/>
    <w:qFormat/>
    <w:rsid w:val="00D57C0F"/>
    <w:rPr>
      <w:rFonts w:ascii="Calibri" w:eastAsia="Calibri" w:hAnsi="Calibri"/>
      <w:sz w:val="22"/>
      <w:szCs w:val="22"/>
    </w:rPr>
  </w:style>
  <w:style w:type="character" w:customStyle="1" w:styleId="hgkelc">
    <w:name w:val="hgkelc"/>
    <w:basedOn w:val="DefaultParagraphFont"/>
    <w:rsid w:val="00873A31"/>
  </w:style>
  <w:style w:type="character" w:styleId="Strong">
    <w:name w:val="Strong"/>
    <w:basedOn w:val="DefaultParagraphFont"/>
    <w:uiPriority w:val="22"/>
    <w:qFormat/>
    <w:rsid w:val="001C7D23"/>
    <w:rPr>
      <w:b/>
      <w:bCs/>
    </w:rPr>
  </w:style>
</w:styles>
</file>

<file path=word/webSettings.xml><?xml version="1.0" encoding="utf-8"?>
<w:webSettings xmlns:r="http://schemas.openxmlformats.org/officeDocument/2006/relationships" xmlns:w="http://schemas.openxmlformats.org/wordprocessingml/2006/main">
  <w:divs>
    <w:div w:id="1633362036">
      <w:bodyDiv w:val="1"/>
      <w:marLeft w:val="0"/>
      <w:marRight w:val="0"/>
      <w:marTop w:val="0"/>
      <w:marBottom w:val="0"/>
      <w:divBdr>
        <w:top w:val="none" w:sz="0" w:space="0" w:color="auto"/>
        <w:left w:val="none" w:sz="0" w:space="0" w:color="auto"/>
        <w:bottom w:val="none" w:sz="0" w:space="0" w:color="auto"/>
        <w:right w:val="none" w:sz="0" w:space="0" w:color="auto"/>
      </w:divBdr>
    </w:div>
    <w:div w:id="196989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EF6D-A5FD-404D-B8C5-E8BBC709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Links>
    <vt:vector size="6" baseType="variant">
      <vt:variant>
        <vt:i4>4849790</vt:i4>
      </vt:variant>
      <vt:variant>
        <vt:i4>0</vt:i4>
      </vt:variant>
      <vt:variant>
        <vt:i4>0</vt:i4>
      </vt:variant>
      <vt:variant>
        <vt:i4>5</vt:i4>
      </vt:variant>
      <vt:variant>
        <vt:lpwstr>mailto:info@qwikresume.com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39</cp:revision>
  <dcterms:created xsi:type="dcterms:W3CDTF">2021-11-22T18:09:00Z</dcterms:created>
  <dcterms:modified xsi:type="dcterms:W3CDTF">2021-11-24T17:28:00Z</dcterms:modified>
</cp:coreProperties>
</file>